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0A2" w:rsidRDefault="003930A2" w:rsidP="003930A2">
      <w:pPr>
        <w:pStyle w:val="BodyText"/>
        <w:jc w:val="center"/>
        <w:rPr>
          <w:rFonts w:ascii="Calibri" w:hAnsi="Calibri" w:cs="Calibri"/>
          <w:sz w:val="22"/>
          <w:szCs w:val="22"/>
        </w:rPr>
      </w:pPr>
      <w:r w:rsidRPr="00217DE2">
        <w:rPr>
          <w:rFonts w:ascii="Calibri" w:hAnsi="Calibri" w:cs="Calibri"/>
          <w:sz w:val="22"/>
          <w:szCs w:val="22"/>
        </w:rPr>
        <w:t xml:space="preserve">dnfehrenbach@gmail.com </w:t>
      </w:r>
    </w:p>
    <w:p w:rsidR="00F56AA4" w:rsidRPr="00E94036" w:rsidRDefault="003930A2" w:rsidP="00E94036">
      <w:pPr>
        <w:pStyle w:val="BodyText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http://dnfehrenbach.com</w:t>
      </w:r>
    </w:p>
    <w:p w:rsidR="00F56AA4" w:rsidRPr="00F25612" w:rsidRDefault="00F56AA4">
      <w:pPr>
        <w:pStyle w:val="BodyText"/>
        <w:jc w:val="center"/>
        <w:rPr>
          <w:rFonts w:ascii="Calibri" w:hAnsi="Calibri" w:cs="Calibri"/>
          <w:b/>
          <w:smallCaps/>
          <w:sz w:val="50"/>
          <w:szCs w:val="50"/>
        </w:rPr>
      </w:pPr>
      <w:r w:rsidRPr="00F25612">
        <w:rPr>
          <w:rFonts w:ascii="Calibri" w:hAnsi="Calibri" w:cs="Calibri"/>
          <w:b/>
          <w:smallCaps/>
          <w:sz w:val="50"/>
          <w:szCs w:val="50"/>
        </w:rPr>
        <w:lastRenderedPageBreak/>
        <w:t>Daniel Fehrenbach</w:t>
      </w:r>
    </w:p>
    <w:p w:rsidR="00F56AA4" w:rsidRDefault="003930A2" w:rsidP="00F56AA4">
      <w:pPr>
        <w:pStyle w:val="BodyText"/>
        <w:jc w:val="center"/>
        <w:rPr>
          <w:rFonts w:ascii="Calibri" w:hAnsi="Calibri" w:cs="Calibri"/>
          <w:sz w:val="22"/>
          <w:szCs w:val="22"/>
        </w:rPr>
      </w:pPr>
      <w:r w:rsidRPr="00F56AA4">
        <w:rPr>
          <w:rFonts w:ascii="Calibri" w:hAnsi="Calibri" w:cs="Calibri"/>
          <w:sz w:val="22"/>
          <w:szCs w:val="22"/>
        </w:rPr>
        <w:lastRenderedPageBreak/>
        <w:t>(773) 414-5630</w:t>
      </w:r>
    </w:p>
    <w:p w:rsidR="003930A2" w:rsidRPr="00F43E6F" w:rsidRDefault="00F43E6F" w:rsidP="003930A2">
      <w:pPr>
        <w:pStyle w:val="BodyText"/>
        <w:jc w:val="center"/>
        <w:rPr>
          <w:rFonts w:ascii="Calibri" w:hAnsi="Calibri" w:cs="Calibri"/>
          <w:sz w:val="18"/>
          <w:szCs w:val="18"/>
        </w:rPr>
        <w:sectPr w:rsidR="003930A2" w:rsidRPr="00F43E6F">
          <w:footnotePr>
            <w:pos w:val="beneathText"/>
          </w:footnotePr>
          <w:type w:val="continuous"/>
          <w:pgSz w:w="12240" w:h="15840" w:code="1"/>
          <w:pgMar w:top="288" w:right="432" w:bottom="288" w:left="432" w:header="562" w:footer="562" w:gutter="0"/>
          <w:cols w:num="3" w:space="18"/>
        </w:sectPr>
      </w:pPr>
      <w:r w:rsidRPr="00F43E6F">
        <w:rPr>
          <w:rFonts w:ascii="Calibri" w:hAnsi="Calibri" w:cs="Calibri"/>
          <w:sz w:val="18"/>
          <w:szCs w:val="18"/>
        </w:rPr>
        <w:t xml:space="preserve">1514 W. Bryn </w:t>
      </w:r>
      <w:proofErr w:type="spellStart"/>
      <w:r w:rsidRPr="00F43E6F">
        <w:rPr>
          <w:rFonts w:ascii="Calibri" w:hAnsi="Calibri" w:cs="Calibri"/>
          <w:sz w:val="18"/>
          <w:szCs w:val="18"/>
        </w:rPr>
        <w:t>Mawr</w:t>
      </w:r>
      <w:proofErr w:type="spellEnd"/>
      <w:r w:rsidRPr="00F43E6F">
        <w:rPr>
          <w:rFonts w:ascii="Calibri" w:hAnsi="Calibri" w:cs="Calibri"/>
          <w:sz w:val="18"/>
          <w:szCs w:val="18"/>
        </w:rPr>
        <w:t xml:space="preserve"> #2B, Chicago IL 60640</w:t>
      </w:r>
    </w:p>
    <w:p w:rsidR="003930A2" w:rsidRPr="006B241F" w:rsidRDefault="003930A2" w:rsidP="000B291E">
      <w:pPr>
        <w:pStyle w:val="BodyText"/>
        <w:spacing w:before="100" w:after="80"/>
        <w:jc w:val="center"/>
        <w:rPr>
          <w:rFonts w:ascii="Calibri" w:hAnsi="Calibri"/>
          <w:b/>
          <w:caps/>
          <w:sz w:val="28"/>
          <w:szCs w:val="28"/>
        </w:rPr>
      </w:pPr>
      <w:r w:rsidRPr="006B241F">
        <w:rPr>
          <w:rFonts w:ascii="Calibri" w:hAnsi="Calibri"/>
          <w:b/>
          <w:caps/>
          <w:sz w:val="28"/>
          <w:szCs w:val="28"/>
        </w:rPr>
        <w:lastRenderedPageBreak/>
        <w:t>E</w:t>
      </w:r>
      <w:r w:rsidR="007C776D" w:rsidRPr="006B241F">
        <w:rPr>
          <w:rFonts w:ascii="Calibri" w:hAnsi="Calibri"/>
          <w:b/>
          <w:caps/>
          <w:sz w:val="28"/>
          <w:szCs w:val="28"/>
        </w:rPr>
        <w:t>ducation</w:t>
      </w:r>
      <w:r w:rsidRPr="006B241F">
        <w:rPr>
          <w:rFonts w:ascii="Calibri" w:hAnsi="Calibri"/>
          <w:b/>
          <w:caps/>
          <w:sz w:val="28"/>
          <w:szCs w:val="28"/>
        </w:rPr>
        <w:t xml:space="preserve"> </w:t>
      </w:r>
    </w:p>
    <w:p w:rsidR="003930A2" w:rsidRDefault="003930A2">
      <w:pPr>
        <w:pStyle w:val="BodyText"/>
        <w:rPr>
          <w:rFonts w:ascii="Calibri" w:hAnsi="Calibri"/>
          <w:b/>
          <w:sz w:val="22"/>
          <w:szCs w:val="22"/>
        </w:rPr>
        <w:sectPr w:rsidR="003930A2">
          <w:footnotePr>
            <w:pos w:val="beneathText"/>
          </w:footnotePr>
          <w:type w:val="continuous"/>
          <w:pgSz w:w="12240" w:h="15840" w:code="1"/>
          <w:pgMar w:top="288" w:right="432" w:bottom="288" w:left="432" w:header="562" w:footer="562" w:gutter="0"/>
          <w:cols w:space="335"/>
        </w:sectPr>
      </w:pPr>
    </w:p>
    <w:p w:rsidR="003930A2" w:rsidRPr="00CB5F4D" w:rsidRDefault="003930A2" w:rsidP="00911F15">
      <w:pPr>
        <w:pStyle w:val="BodyText"/>
        <w:rPr>
          <w:rFonts w:ascii="Calibri" w:hAnsi="Calibri"/>
          <w:b/>
          <w:sz w:val="26"/>
        </w:rPr>
      </w:pPr>
      <w:r w:rsidRPr="00CB5F4D">
        <w:rPr>
          <w:rFonts w:ascii="Calibri" w:hAnsi="Calibri"/>
          <w:b/>
          <w:sz w:val="26"/>
        </w:rPr>
        <w:lastRenderedPageBreak/>
        <w:t>University of Michigan School of Information</w:t>
      </w:r>
      <w:r w:rsidR="00911F15" w:rsidRPr="00CB5F4D">
        <w:rPr>
          <w:rFonts w:ascii="Calibri" w:hAnsi="Calibri"/>
          <w:b/>
          <w:sz w:val="26"/>
        </w:rPr>
        <w:t xml:space="preserve"> - </w:t>
      </w:r>
      <w:r w:rsidRPr="00CB5F4D">
        <w:rPr>
          <w:rFonts w:ascii="Calibri" w:hAnsi="Calibri"/>
          <w:sz w:val="26"/>
          <w:szCs w:val="20"/>
        </w:rPr>
        <w:t>Master of Science in Information, May 2010</w:t>
      </w:r>
    </w:p>
    <w:p w:rsidR="00C60043" w:rsidRDefault="00C60043" w:rsidP="0092774D">
      <w:pPr>
        <w:pStyle w:val="BodyText"/>
        <w:numPr>
          <w:ilvl w:val="0"/>
          <w:numId w:val="9"/>
        </w:numPr>
        <w:spacing w:after="60"/>
        <w:ind w:left="360" w:hanging="274"/>
        <w:rPr>
          <w:rFonts w:ascii="Cambria" w:hAnsi="Cambria"/>
          <w:sz w:val="22"/>
          <w:szCs w:val="20"/>
        </w:rPr>
      </w:pPr>
      <w:r w:rsidRPr="00241F02">
        <w:rPr>
          <w:rFonts w:ascii="Cambria" w:hAnsi="Cambria"/>
          <w:sz w:val="22"/>
          <w:szCs w:val="20"/>
        </w:rPr>
        <w:t>Tailored Specialization focusing on Organizational Data and Knowledge Management</w:t>
      </w:r>
    </w:p>
    <w:p w:rsidR="0006742F" w:rsidRPr="002F68CA" w:rsidRDefault="0006742F" w:rsidP="002A2C30">
      <w:pPr>
        <w:pStyle w:val="BodyText"/>
        <w:numPr>
          <w:ilvl w:val="0"/>
          <w:numId w:val="9"/>
        </w:numPr>
        <w:spacing w:after="60"/>
        <w:ind w:left="360" w:hanging="274"/>
        <w:rPr>
          <w:rFonts w:ascii="Cambria" w:hAnsi="Cambria"/>
          <w:sz w:val="22"/>
          <w:szCs w:val="20"/>
        </w:rPr>
      </w:pPr>
      <w:r>
        <w:rPr>
          <w:rFonts w:ascii="Cambria" w:hAnsi="Cambria"/>
          <w:sz w:val="22"/>
          <w:szCs w:val="20"/>
        </w:rPr>
        <w:t xml:space="preserve">Coursework </w:t>
      </w:r>
      <w:r w:rsidR="002F68CA">
        <w:rPr>
          <w:rFonts w:ascii="Cambria" w:hAnsi="Cambria"/>
          <w:sz w:val="22"/>
          <w:szCs w:val="20"/>
        </w:rPr>
        <w:t>Includes</w:t>
      </w:r>
      <w:r>
        <w:rPr>
          <w:rFonts w:ascii="Cambria" w:hAnsi="Cambria"/>
          <w:sz w:val="22"/>
          <w:szCs w:val="20"/>
        </w:rPr>
        <w:t xml:space="preserve"> </w:t>
      </w:r>
      <w:r w:rsidR="002F68CA">
        <w:rPr>
          <w:rFonts w:ascii="Cambria" w:hAnsi="Cambria"/>
          <w:sz w:val="22"/>
          <w:szCs w:val="20"/>
        </w:rPr>
        <w:t>:</w:t>
      </w:r>
      <w:r>
        <w:rPr>
          <w:rFonts w:ascii="Cambria" w:hAnsi="Cambria"/>
          <w:sz w:val="22"/>
          <w:szCs w:val="20"/>
        </w:rPr>
        <w:t xml:space="preserve"> </w:t>
      </w:r>
      <w:r w:rsidR="002A2C30">
        <w:rPr>
          <w:rFonts w:ascii="Cambria" w:hAnsi="Cambria"/>
          <w:sz w:val="22"/>
          <w:szCs w:val="20"/>
        </w:rPr>
        <w:t xml:space="preserve"> </w:t>
      </w:r>
      <w:r w:rsidRPr="002F68CA">
        <w:rPr>
          <w:rFonts w:ascii="Cambria" w:hAnsi="Cambria"/>
          <w:sz w:val="22"/>
          <w:szCs w:val="20"/>
        </w:rPr>
        <w:t xml:space="preserve">Data </w:t>
      </w:r>
      <w:r w:rsidR="002F68CA">
        <w:rPr>
          <w:rFonts w:ascii="Cambria" w:hAnsi="Cambria"/>
          <w:sz w:val="22"/>
          <w:szCs w:val="20"/>
        </w:rPr>
        <w:t>Manipulation -</w:t>
      </w:r>
      <w:r w:rsidRPr="002F68CA">
        <w:rPr>
          <w:rFonts w:ascii="Cambria" w:hAnsi="Cambria"/>
          <w:sz w:val="22"/>
          <w:szCs w:val="20"/>
        </w:rPr>
        <w:t xml:space="preserve"> Exploratory Data Analysis</w:t>
      </w:r>
      <w:r w:rsidR="002F68CA">
        <w:rPr>
          <w:rFonts w:ascii="Cambria" w:hAnsi="Cambria"/>
          <w:sz w:val="22"/>
          <w:szCs w:val="20"/>
        </w:rPr>
        <w:t xml:space="preserve"> - </w:t>
      </w:r>
      <w:r w:rsidRPr="002F68CA">
        <w:rPr>
          <w:rFonts w:ascii="Cambria" w:hAnsi="Cambria"/>
          <w:sz w:val="22"/>
          <w:szCs w:val="20"/>
        </w:rPr>
        <w:t>Database Application De</w:t>
      </w:r>
      <w:r w:rsidR="002F68CA" w:rsidRPr="002F68CA">
        <w:rPr>
          <w:rFonts w:ascii="Cambria" w:hAnsi="Cambria"/>
          <w:sz w:val="22"/>
          <w:szCs w:val="20"/>
        </w:rPr>
        <w:t>sign</w:t>
      </w:r>
      <w:r w:rsidR="002F68CA">
        <w:rPr>
          <w:rFonts w:ascii="Cambria" w:hAnsi="Cambria"/>
          <w:sz w:val="22"/>
          <w:szCs w:val="20"/>
        </w:rPr>
        <w:t xml:space="preserve"> - </w:t>
      </w:r>
      <w:r w:rsidR="002A2C30">
        <w:rPr>
          <w:rFonts w:ascii="Cambria" w:hAnsi="Cambria"/>
          <w:sz w:val="22"/>
          <w:szCs w:val="20"/>
        </w:rPr>
        <w:t>Information Architecture</w:t>
      </w:r>
      <w:r w:rsidR="00CB5F4D">
        <w:rPr>
          <w:rFonts w:ascii="Cambria" w:hAnsi="Cambria"/>
          <w:sz w:val="22"/>
          <w:szCs w:val="20"/>
        </w:rPr>
        <w:t xml:space="preserve"> -</w:t>
      </w:r>
      <w:r w:rsidR="002A2C30">
        <w:rPr>
          <w:rFonts w:ascii="Cambria" w:hAnsi="Cambria"/>
          <w:sz w:val="22"/>
          <w:szCs w:val="20"/>
        </w:rPr>
        <w:t xml:space="preserve"> </w:t>
      </w:r>
      <w:r w:rsidR="00CB5F4D">
        <w:rPr>
          <w:rFonts w:ascii="Cambria" w:hAnsi="Cambria"/>
          <w:sz w:val="22"/>
          <w:szCs w:val="20"/>
        </w:rPr>
        <w:t>Organization of Information Resources</w:t>
      </w:r>
      <w:r w:rsidR="002A2C30">
        <w:rPr>
          <w:rFonts w:ascii="Cambria" w:hAnsi="Cambria"/>
          <w:sz w:val="22"/>
          <w:szCs w:val="20"/>
        </w:rPr>
        <w:t xml:space="preserve"> </w:t>
      </w:r>
      <w:r w:rsidR="00CB5F4D">
        <w:rPr>
          <w:rFonts w:ascii="Cambria" w:hAnsi="Cambria"/>
          <w:sz w:val="22"/>
          <w:szCs w:val="20"/>
        </w:rPr>
        <w:t>- Human Information Retrieval</w:t>
      </w:r>
      <w:r w:rsidR="002A2C30">
        <w:rPr>
          <w:rFonts w:ascii="Cambria" w:hAnsi="Cambria"/>
          <w:sz w:val="22"/>
          <w:szCs w:val="20"/>
        </w:rPr>
        <w:t xml:space="preserve"> </w:t>
      </w:r>
      <w:r w:rsidR="00CB5F4D">
        <w:rPr>
          <w:rFonts w:ascii="Cambria" w:hAnsi="Cambria"/>
          <w:sz w:val="22"/>
          <w:szCs w:val="20"/>
        </w:rPr>
        <w:t xml:space="preserve">- </w:t>
      </w:r>
      <w:r w:rsidRPr="002F68CA">
        <w:rPr>
          <w:rFonts w:ascii="Cambria" w:hAnsi="Cambria"/>
          <w:sz w:val="22"/>
          <w:szCs w:val="20"/>
        </w:rPr>
        <w:t>Statistics</w:t>
      </w:r>
      <w:r w:rsidR="00CB5F4D">
        <w:rPr>
          <w:rFonts w:ascii="Cambria" w:hAnsi="Cambria"/>
          <w:sz w:val="22"/>
          <w:szCs w:val="20"/>
        </w:rPr>
        <w:t xml:space="preserve"> - Usability Testing</w:t>
      </w:r>
    </w:p>
    <w:p w:rsidR="003930A2" w:rsidRPr="00241F02" w:rsidRDefault="00C60043" w:rsidP="0092774D">
      <w:pPr>
        <w:pStyle w:val="BodyText"/>
        <w:numPr>
          <w:ilvl w:val="0"/>
          <w:numId w:val="9"/>
        </w:numPr>
        <w:spacing w:after="60"/>
        <w:ind w:left="360" w:hanging="274"/>
        <w:rPr>
          <w:rFonts w:ascii="Cambria" w:hAnsi="Cambria"/>
          <w:sz w:val="22"/>
          <w:szCs w:val="20"/>
        </w:rPr>
      </w:pPr>
      <w:r w:rsidRPr="00241F02">
        <w:rPr>
          <w:rFonts w:ascii="Cambria" w:hAnsi="Cambria"/>
          <w:sz w:val="22"/>
          <w:szCs w:val="20"/>
        </w:rPr>
        <w:t>GPA 7.7/8.0</w:t>
      </w:r>
    </w:p>
    <w:p w:rsidR="003930A2" w:rsidRPr="00CB5F4D" w:rsidRDefault="003930A2" w:rsidP="00911F15">
      <w:pPr>
        <w:pStyle w:val="BodyText"/>
        <w:rPr>
          <w:rFonts w:ascii="Calibri" w:hAnsi="Calibri"/>
          <w:b/>
          <w:sz w:val="26"/>
        </w:rPr>
      </w:pPr>
      <w:r w:rsidRPr="00CB5F4D">
        <w:rPr>
          <w:rFonts w:ascii="Calibri" w:hAnsi="Calibri"/>
          <w:b/>
          <w:sz w:val="26"/>
        </w:rPr>
        <w:t>Washington University in St. Louis</w:t>
      </w:r>
      <w:r w:rsidR="00911F15" w:rsidRPr="00CB5F4D">
        <w:rPr>
          <w:rFonts w:ascii="Calibri" w:hAnsi="Calibri"/>
          <w:b/>
          <w:sz w:val="26"/>
        </w:rPr>
        <w:t xml:space="preserve"> - </w:t>
      </w:r>
      <w:r w:rsidRPr="00CB5F4D">
        <w:rPr>
          <w:rFonts w:ascii="Calibri" w:hAnsi="Calibri"/>
          <w:i/>
          <w:sz w:val="26"/>
          <w:szCs w:val="20"/>
        </w:rPr>
        <w:t>Cum Laude</w:t>
      </w:r>
      <w:r w:rsidRPr="00CB5F4D">
        <w:rPr>
          <w:rFonts w:ascii="Calibri" w:hAnsi="Calibri"/>
          <w:sz w:val="26"/>
          <w:szCs w:val="20"/>
        </w:rPr>
        <w:t xml:space="preserve"> Bachelor of Arts, May 2005</w:t>
      </w:r>
    </w:p>
    <w:p w:rsidR="003930A2" w:rsidRPr="00241F02" w:rsidRDefault="003930A2" w:rsidP="0092774D">
      <w:pPr>
        <w:pStyle w:val="BodyText"/>
        <w:numPr>
          <w:ilvl w:val="0"/>
          <w:numId w:val="10"/>
        </w:numPr>
        <w:spacing w:after="60"/>
        <w:ind w:left="450"/>
        <w:rPr>
          <w:rFonts w:ascii="Cambria" w:hAnsi="Cambria"/>
          <w:iCs/>
          <w:sz w:val="22"/>
          <w:szCs w:val="20"/>
        </w:rPr>
      </w:pPr>
      <w:r w:rsidRPr="00241F02">
        <w:rPr>
          <w:rFonts w:ascii="Cambria" w:hAnsi="Cambria"/>
          <w:sz w:val="22"/>
          <w:szCs w:val="20"/>
        </w:rPr>
        <w:t>Major: History</w:t>
      </w:r>
    </w:p>
    <w:p w:rsidR="003930A2" w:rsidRPr="00241F02" w:rsidRDefault="003930A2" w:rsidP="0092774D">
      <w:pPr>
        <w:pStyle w:val="BodyText"/>
        <w:numPr>
          <w:ilvl w:val="0"/>
          <w:numId w:val="10"/>
        </w:numPr>
        <w:spacing w:after="60"/>
        <w:ind w:left="450"/>
        <w:rPr>
          <w:rFonts w:ascii="Cambria" w:hAnsi="Cambria"/>
          <w:iCs/>
          <w:sz w:val="22"/>
          <w:szCs w:val="20"/>
        </w:rPr>
      </w:pPr>
      <w:r w:rsidRPr="00241F02">
        <w:rPr>
          <w:rFonts w:ascii="Cambria" w:hAnsi="Cambria"/>
          <w:sz w:val="22"/>
          <w:szCs w:val="20"/>
        </w:rPr>
        <w:t>Studied Abroad at Kings College, London, Spring 2004</w:t>
      </w:r>
    </w:p>
    <w:p w:rsidR="003930A2" w:rsidRPr="00241F02" w:rsidRDefault="003930A2" w:rsidP="0092774D">
      <w:pPr>
        <w:pStyle w:val="BodyText"/>
        <w:numPr>
          <w:ilvl w:val="0"/>
          <w:numId w:val="10"/>
        </w:numPr>
        <w:spacing w:after="60"/>
        <w:ind w:left="450"/>
        <w:rPr>
          <w:rStyle w:val="Emphasis"/>
        </w:rPr>
      </w:pPr>
      <w:r w:rsidRPr="00241F02">
        <w:rPr>
          <w:rStyle w:val="Emphasis"/>
          <w:rFonts w:ascii="Cambria" w:hAnsi="Cambria"/>
          <w:i w:val="0"/>
          <w:sz w:val="22"/>
          <w:szCs w:val="20"/>
        </w:rPr>
        <w:t xml:space="preserve">Honors Thesis Title: </w:t>
      </w:r>
      <w:r w:rsidRPr="00241F02">
        <w:rPr>
          <w:rStyle w:val="Emphasis"/>
          <w:rFonts w:ascii="Cambria" w:hAnsi="Cambria"/>
          <w:iCs w:val="0"/>
          <w:sz w:val="22"/>
          <w:szCs w:val="20"/>
        </w:rPr>
        <w:t>Surveys of Control: Collaboration and Complication in the 18th and 19th Century Surveys of India</w:t>
      </w:r>
    </w:p>
    <w:p w:rsidR="008F3FEB" w:rsidRPr="008F3FEB" w:rsidRDefault="003930A2" w:rsidP="0092774D">
      <w:pPr>
        <w:pStyle w:val="BodyText"/>
        <w:numPr>
          <w:ilvl w:val="1"/>
          <w:numId w:val="10"/>
        </w:numPr>
        <w:spacing w:after="60"/>
        <w:ind w:left="1080"/>
        <w:rPr>
          <w:rFonts w:ascii="Cambria" w:hAnsi="Cambria"/>
          <w:iCs/>
          <w:sz w:val="22"/>
          <w:szCs w:val="20"/>
        </w:rPr>
      </w:pPr>
      <w:r w:rsidRPr="00241F02">
        <w:rPr>
          <w:rFonts w:ascii="Cambria" w:hAnsi="Cambria"/>
          <w:sz w:val="22"/>
          <w:szCs w:val="20"/>
        </w:rPr>
        <w:t>Awarded Best Undergraduate Essay, South Asian Paper Series: Spring 2005</w:t>
      </w:r>
    </w:p>
    <w:p w:rsidR="003930A2" w:rsidRPr="00217DE2" w:rsidRDefault="003930A2" w:rsidP="000B291E">
      <w:pPr>
        <w:pStyle w:val="BodyText"/>
        <w:spacing w:before="100" w:after="80"/>
        <w:jc w:val="center"/>
        <w:rPr>
          <w:rFonts w:ascii="Calibri" w:hAnsi="Calibri"/>
          <w:b/>
          <w:sz w:val="28"/>
          <w:szCs w:val="28"/>
        </w:rPr>
      </w:pPr>
      <w:r w:rsidRPr="00217DE2">
        <w:rPr>
          <w:rFonts w:ascii="Calibri" w:hAnsi="Calibri"/>
          <w:b/>
          <w:sz w:val="28"/>
          <w:szCs w:val="28"/>
        </w:rPr>
        <w:t>EXPERIENCE</w:t>
      </w:r>
    </w:p>
    <w:p w:rsidR="008230FD" w:rsidRPr="00CB5F4D" w:rsidRDefault="008230FD" w:rsidP="008230FD">
      <w:pPr>
        <w:pStyle w:val="BodyText"/>
        <w:rPr>
          <w:rFonts w:ascii="Calibri" w:hAnsi="Calibri"/>
          <w:sz w:val="26"/>
        </w:rPr>
      </w:pPr>
      <w:r w:rsidRPr="00CB5F4D">
        <w:rPr>
          <w:rFonts w:ascii="Calibri" w:hAnsi="Calibri"/>
          <w:b/>
          <w:sz w:val="26"/>
        </w:rPr>
        <w:t>C</w:t>
      </w:r>
      <w:r>
        <w:rPr>
          <w:rFonts w:ascii="Calibri" w:hAnsi="Calibri"/>
          <w:b/>
          <w:sz w:val="26"/>
        </w:rPr>
        <w:t xml:space="preserve">enter for Neighborhood Technology </w:t>
      </w:r>
      <w:r>
        <w:rPr>
          <w:rFonts w:ascii="Calibri" w:hAnsi="Calibri"/>
          <w:sz w:val="26"/>
        </w:rPr>
        <w:t>-</w:t>
      </w:r>
      <w:r w:rsidRPr="00CB5F4D">
        <w:rPr>
          <w:rFonts w:ascii="Calibri" w:hAnsi="Calibri"/>
          <w:sz w:val="26"/>
        </w:rPr>
        <w:t xml:space="preserve"> </w:t>
      </w:r>
      <w:proofErr w:type="spellStart"/>
      <w:r>
        <w:rPr>
          <w:rFonts w:ascii="Calibri" w:hAnsi="Calibri"/>
          <w:sz w:val="26"/>
        </w:rPr>
        <w:t>CNTEnergy</w:t>
      </w:r>
      <w:proofErr w:type="spellEnd"/>
      <w:r w:rsidRPr="00CB5F4D">
        <w:rPr>
          <w:rFonts w:ascii="Calibri" w:hAnsi="Calibri"/>
          <w:sz w:val="26"/>
        </w:rPr>
        <w:t xml:space="preserve"> - Chicago, IL</w:t>
      </w:r>
    </w:p>
    <w:p w:rsidR="00EB0EBA" w:rsidRPr="002F385B" w:rsidRDefault="008230FD" w:rsidP="002F385B">
      <w:pPr>
        <w:pStyle w:val="BodyText"/>
        <w:rPr>
          <w:rFonts w:ascii="Calibri" w:hAnsi="Calibri"/>
          <w:i/>
          <w:szCs w:val="22"/>
        </w:rPr>
      </w:pPr>
      <w:r>
        <w:rPr>
          <w:rFonts w:ascii="Calibri" w:hAnsi="Calibri"/>
          <w:i/>
          <w:szCs w:val="22"/>
        </w:rPr>
        <w:t>Data Analyst, July 2010 to Present</w:t>
      </w:r>
    </w:p>
    <w:p w:rsidR="008230FD" w:rsidRDefault="00F246C9" w:rsidP="008230FD">
      <w:pPr>
        <w:pStyle w:val="BodyText"/>
        <w:numPr>
          <w:ilvl w:val="0"/>
          <w:numId w:val="20"/>
        </w:numPr>
        <w:spacing w:after="40"/>
        <w:ind w:left="360" w:hanging="274"/>
        <w:rPr>
          <w:rFonts w:ascii="Cambria" w:hAnsi="Cambria"/>
          <w:sz w:val="22"/>
          <w:szCs w:val="20"/>
        </w:rPr>
      </w:pPr>
      <w:r>
        <w:rPr>
          <w:rFonts w:ascii="Cambria" w:hAnsi="Cambria"/>
          <w:sz w:val="22"/>
          <w:szCs w:val="20"/>
        </w:rPr>
        <w:t>Rapid</w:t>
      </w:r>
      <w:r w:rsidR="005D1F00">
        <w:rPr>
          <w:rFonts w:ascii="Cambria" w:hAnsi="Cambria"/>
          <w:sz w:val="22"/>
          <w:szCs w:val="20"/>
        </w:rPr>
        <w:t>ly develop</w:t>
      </w:r>
      <w:r>
        <w:rPr>
          <w:rFonts w:ascii="Cambria" w:hAnsi="Cambria"/>
          <w:sz w:val="22"/>
          <w:szCs w:val="20"/>
        </w:rPr>
        <w:t xml:space="preserve"> </w:t>
      </w:r>
      <w:r w:rsidR="002F385B">
        <w:rPr>
          <w:rFonts w:ascii="Cambria" w:hAnsi="Cambria"/>
          <w:sz w:val="22"/>
          <w:szCs w:val="20"/>
        </w:rPr>
        <w:t>scalable and robust</w:t>
      </w:r>
      <w:r w:rsidR="005D1F00">
        <w:rPr>
          <w:rFonts w:ascii="Cambria" w:hAnsi="Cambria"/>
          <w:sz w:val="22"/>
          <w:szCs w:val="20"/>
        </w:rPr>
        <w:t xml:space="preserve"> transformation</w:t>
      </w:r>
      <w:r w:rsidR="002F385B">
        <w:rPr>
          <w:rFonts w:ascii="Cambria" w:hAnsi="Cambria"/>
          <w:sz w:val="22"/>
          <w:szCs w:val="20"/>
        </w:rPr>
        <w:t xml:space="preserve"> and transfer</w:t>
      </w:r>
      <w:r w:rsidR="00A8500B">
        <w:rPr>
          <w:rFonts w:ascii="Cambria" w:hAnsi="Cambria"/>
          <w:sz w:val="22"/>
          <w:szCs w:val="20"/>
        </w:rPr>
        <w:t xml:space="preserve"> tools</w:t>
      </w:r>
      <w:r w:rsidR="005D1F00">
        <w:rPr>
          <w:rFonts w:ascii="Cambria" w:hAnsi="Cambria"/>
          <w:sz w:val="22"/>
          <w:szCs w:val="20"/>
        </w:rPr>
        <w:t xml:space="preserve"> </w:t>
      </w:r>
      <w:r w:rsidR="004D5042">
        <w:rPr>
          <w:rFonts w:ascii="Cambria" w:hAnsi="Cambria"/>
          <w:sz w:val="22"/>
          <w:szCs w:val="20"/>
        </w:rPr>
        <w:t>for critical and sensitive data</w:t>
      </w:r>
      <w:r w:rsidR="003F0E03">
        <w:rPr>
          <w:rFonts w:ascii="Cambria" w:hAnsi="Cambria"/>
          <w:sz w:val="22"/>
          <w:szCs w:val="20"/>
        </w:rPr>
        <w:t xml:space="preserve"> sources</w:t>
      </w:r>
    </w:p>
    <w:p w:rsidR="00F246C9" w:rsidRPr="008230FD" w:rsidRDefault="00A8500B" w:rsidP="008230FD">
      <w:pPr>
        <w:pStyle w:val="BodyText"/>
        <w:numPr>
          <w:ilvl w:val="0"/>
          <w:numId w:val="20"/>
        </w:numPr>
        <w:spacing w:after="40"/>
        <w:ind w:left="360" w:hanging="274"/>
        <w:rPr>
          <w:rFonts w:ascii="Cambria" w:hAnsi="Cambria"/>
          <w:sz w:val="22"/>
          <w:szCs w:val="20"/>
        </w:rPr>
      </w:pPr>
      <w:r>
        <w:rPr>
          <w:rFonts w:ascii="Cambria" w:hAnsi="Cambria"/>
          <w:sz w:val="22"/>
          <w:szCs w:val="20"/>
        </w:rPr>
        <w:t>Perform</w:t>
      </w:r>
      <w:r w:rsidR="003F0E03">
        <w:rPr>
          <w:rFonts w:ascii="Cambria" w:hAnsi="Cambria"/>
          <w:sz w:val="22"/>
          <w:szCs w:val="20"/>
        </w:rPr>
        <w:t xml:space="preserve"> rigorous</w:t>
      </w:r>
      <w:r>
        <w:rPr>
          <w:rFonts w:ascii="Cambria" w:hAnsi="Cambria"/>
          <w:sz w:val="22"/>
          <w:szCs w:val="20"/>
        </w:rPr>
        <w:t xml:space="preserve"> </w:t>
      </w:r>
      <w:r w:rsidR="004D5042">
        <w:rPr>
          <w:rFonts w:ascii="Cambria" w:hAnsi="Cambria"/>
          <w:sz w:val="22"/>
          <w:szCs w:val="20"/>
        </w:rPr>
        <w:t>s</w:t>
      </w:r>
      <w:r w:rsidR="00A92142">
        <w:rPr>
          <w:rFonts w:ascii="Cambria" w:hAnsi="Cambria"/>
          <w:sz w:val="22"/>
          <w:szCs w:val="20"/>
        </w:rPr>
        <w:t>tatistical a</w:t>
      </w:r>
      <w:r w:rsidR="00F246C9">
        <w:rPr>
          <w:rFonts w:ascii="Cambria" w:hAnsi="Cambria"/>
          <w:sz w:val="22"/>
          <w:szCs w:val="20"/>
        </w:rPr>
        <w:t>nalys</w:t>
      </w:r>
      <w:r w:rsidR="003F0E03">
        <w:rPr>
          <w:rFonts w:ascii="Cambria" w:hAnsi="Cambria"/>
          <w:sz w:val="22"/>
          <w:szCs w:val="20"/>
        </w:rPr>
        <w:t>is and create usable visualizations</w:t>
      </w:r>
      <w:r w:rsidR="00B078A3">
        <w:rPr>
          <w:rFonts w:ascii="Cambria" w:hAnsi="Cambria"/>
          <w:sz w:val="22"/>
          <w:szCs w:val="20"/>
        </w:rPr>
        <w:t xml:space="preserve"> to inform clients, funders and regulatory bodies</w:t>
      </w:r>
    </w:p>
    <w:p w:rsidR="00D43955" w:rsidRPr="00F246C9" w:rsidRDefault="00556823" w:rsidP="00F246C9">
      <w:pPr>
        <w:pStyle w:val="BodyText"/>
        <w:numPr>
          <w:ilvl w:val="0"/>
          <w:numId w:val="20"/>
        </w:numPr>
        <w:spacing w:after="40"/>
        <w:ind w:left="360" w:hanging="274"/>
        <w:rPr>
          <w:rFonts w:ascii="Cambria" w:hAnsi="Cambria"/>
          <w:sz w:val="22"/>
          <w:szCs w:val="20"/>
        </w:rPr>
      </w:pPr>
      <w:r>
        <w:rPr>
          <w:rFonts w:ascii="Cambria" w:hAnsi="Cambria"/>
          <w:sz w:val="22"/>
          <w:szCs w:val="20"/>
        </w:rPr>
        <w:t>D</w:t>
      </w:r>
      <w:r w:rsidR="003E77B4">
        <w:rPr>
          <w:rFonts w:ascii="Cambria" w:hAnsi="Cambria"/>
          <w:sz w:val="22"/>
          <w:szCs w:val="20"/>
        </w:rPr>
        <w:t>esign, develop</w:t>
      </w:r>
      <w:r w:rsidR="00A45E12">
        <w:rPr>
          <w:rFonts w:ascii="Cambria" w:hAnsi="Cambria"/>
          <w:sz w:val="22"/>
          <w:szCs w:val="20"/>
        </w:rPr>
        <w:t xml:space="preserve"> and maintain</w:t>
      </w:r>
      <w:r>
        <w:rPr>
          <w:rFonts w:ascii="Cambria" w:hAnsi="Cambria"/>
          <w:sz w:val="22"/>
          <w:szCs w:val="20"/>
        </w:rPr>
        <w:t xml:space="preserve"> organization’s first online data collection </w:t>
      </w:r>
      <w:r w:rsidR="003E77B4">
        <w:rPr>
          <w:rFonts w:ascii="Cambria" w:hAnsi="Cambria"/>
          <w:sz w:val="22"/>
          <w:szCs w:val="20"/>
        </w:rPr>
        <w:t>application on</w:t>
      </w:r>
      <w:r w:rsidR="00A8500B">
        <w:rPr>
          <w:rFonts w:ascii="Cambria" w:hAnsi="Cambria"/>
          <w:sz w:val="22"/>
          <w:szCs w:val="20"/>
        </w:rPr>
        <w:t xml:space="preserve"> Amazon EC2 server instance</w:t>
      </w:r>
    </w:p>
    <w:p w:rsidR="008230FD" w:rsidRPr="008230FD" w:rsidRDefault="008230FD" w:rsidP="003930A2">
      <w:pPr>
        <w:pStyle w:val="BodyText"/>
        <w:rPr>
          <w:rFonts w:ascii="Calibri" w:hAnsi="Calibri"/>
          <w:b/>
          <w:sz w:val="8"/>
          <w:szCs w:val="8"/>
        </w:rPr>
      </w:pPr>
    </w:p>
    <w:p w:rsidR="003930A2" w:rsidRPr="00CB5F4D" w:rsidRDefault="003930A2" w:rsidP="003930A2">
      <w:pPr>
        <w:pStyle w:val="BodyText"/>
        <w:rPr>
          <w:rFonts w:ascii="Calibri" w:hAnsi="Calibri"/>
          <w:sz w:val="26"/>
        </w:rPr>
      </w:pPr>
      <w:r w:rsidRPr="00CB5F4D">
        <w:rPr>
          <w:rFonts w:ascii="Calibri" w:hAnsi="Calibri"/>
          <w:b/>
          <w:sz w:val="26"/>
        </w:rPr>
        <w:t>Center for Economic Progress</w:t>
      </w:r>
      <w:r w:rsidR="00D54B44" w:rsidRPr="00CB5F4D">
        <w:rPr>
          <w:rFonts w:ascii="Calibri" w:hAnsi="Calibri"/>
          <w:sz w:val="26"/>
        </w:rPr>
        <w:t xml:space="preserve"> -</w:t>
      </w:r>
      <w:r w:rsidRPr="00CB5F4D">
        <w:rPr>
          <w:rFonts w:ascii="Calibri" w:hAnsi="Calibri"/>
          <w:sz w:val="26"/>
        </w:rPr>
        <w:t xml:space="preserve"> National Community Tax Coalition</w:t>
      </w:r>
      <w:r w:rsidR="00D54B44" w:rsidRPr="00CB5F4D">
        <w:rPr>
          <w:rFonts w:ascii="Calibri" w:hAnsi="Calibri"/>
          <w:sz w:val="26"/>
        </w:rPr>
        <w:t xml:space="preserve"> -</w:t>
      </w:r>
      <w:r w:rsidRPr="00CB5F4D">
        <w:rPr>
          <w:rFonts w:ascii="Calibri" w:hAnsi="Calibri"/>
          <w:sz w:val="26"/>
        </w:rPr>
        <w:t xml:space="preserve"> Chicago, IL</w:t>
      </w:r>
    </w:p>
    <w:p w:rsidR="003930A2" w:rsidRPr="006B241F" w:rsidRDefault="003930A2" w:rsidP="003930A2">
      <w:pPr>
        <w:pStyle w:val="BodyText"/>
        <w:rPr>
          <w:rFonts w:ascii="Calibri" w:hAnsi="Calibri"/>
          <w:i/>
          <w:szCs w:val="22"/>
        </w:rPr>
      </w:pPr>
      <w:r w:rsidRPr="006B241F">
        <w:rPr>
          <w:rFonts w:ascii="Calibri" w:hAnsi="Calibri"/>
          <w:i/>
          <w:szCs w:val="22"/>
        </w:rPr>
        <w:t>National Survey Intern, Summer 2009</w:t>
      </w:r>
    </w:p>
    <w:p w:rsidR="003930A2" w:rsidRPr="008230FD" w:rsidRDefault="008230FD" w:rsidP="008230FD">
      <w:pPr>
        <w:pStyle w:val="BodyText"/>
        <w:numPr>
          <w:ilvl w:val="0"/>
          <w:numId w:val="20"/>
        </w:numPr>
        <w:spacing w:after="40"/>
        <w:ind w:left="360" w:hanging="274"/>
        <w:rPr>
          <w:rFonts w:ascii="Cambria" w:hAnsi="Cambria"/>
          <w:sz w:val="22"/>
          <w:szCs w:val="20"/>
        </w:rPr>
      </w:pPr>
      <w:r>
        <w:rPr>
          <w:rFonts w:ascii="Cambria" w:hAnsi="Cambria"/>
          <w:sz w:val="22"/>
          <w:szCs w:val="20"/>
        </w:rPr>
        <w:t xml:space="preserve">Planned and executed </w:t>
      </w:r>
      <w:r w:rsidR="003930A2" w:rsidRPr="00241F02">
        <w:rPr>
          <w:rFonts w:ascii="Cambria" w:hAnsi="Cambria"/>
          <w:sz w:val="22"/>
          <w:szCs w:val="20"/>
        </w:rPr>
        <w:t xml:space="preserve">nationwide survey of </w:t>
      </w:r>
      <w:r w:rsidR="00241F02">
        <w:rPr>
          <w:rFonts w:ascii="Cambria" w:hAnsi="Cambria"/>
          <w:sz w:val="22"/>
          <w:szCs w:val="20"/>
        </w:rPr>
        <w:t>free tax preparing organizations</w:t>
      </w:r>
      <w:r>
        <w:rPr>
          <w:rFonts w:ascii="Cambria" w:hAnsi="Cambria"/>
          <w:sz w:val="22"/>
          <w:szCs w:val="20"/>
        </w:rPr>
        <w:t>, r</w:t>
      </w:r>
      <w:r w:rsidR="003930A2" w:rsidRPr="008230FD">
        <w:rPr>
          <w:rFonts w:ascii="Cambria" w:hAnsi="Cambria"/>
          <w:sz w:val="22"/>
          <w:szCs w:val="20"/>
        </w:rPr>
        <w:t>eached 160% of su</w:t>
      </w:r>
      <w:r>
        <w:rPr>
          <w:rFonts w:ascii="Cambria" w:hAnsi="Cambria"/>
          <w:sz w:val="22"/>
          <w:szCs w:val="20"/>
        </w:rPr>
        <w:t>rvey response goal</w:t>
      </w:r>
    </w:p>
    <w:p w:rsidR="00832609" w:rsidRPr="008230FD" w:rsidRDefault="003930A2" w:rsidP="008230FD">
      <w:pPr>
        <w:pStyle w:val="BodyText"/>
        <w:numPr>
          <w:ilvl w:val="0"/>
          <w:numId w:val="20"/>
        </w:numPr>
        <w:spacing w:after="40"/>
        <w:ind w:left="360" w:hanging="274"/>
        <w:rPr>
          <w:rFonts w:ascii="Cambria" w:hAnsi="Cambria"/>
          <w:sz w:val="22"/>
          <w:szCs w:val="20"/>
        </w:rPr>
      </w:pPr>
      <w:r w:rsidRPr="00241F02">
        <w:rPr>
          <w:rFonts w:ascii="Cambria" w:hAnsi="Cambria"/>
          <w:sz w:val="22"/>
          <w:szCs w:val="20"/>
        </w:rPr>
        <w:t xml:space="preserve">Managed and improved process for sanitization, </w:t>
      </w:r>
      <w:r w:rsidR="008230FD">
        <w:rPr>
          <w:rFonts w:ascii="Cambria" w:hAnsi="Cambria"/>
          <w:sz w:val="22"/>
          <w:szCs w:val="20"/>
        </w:rPr>
        <w:t>description, error correction</w:t>
      </w:r>
      <w:r w:rsidRPr="00241F02">
        <w:rPr>
          <w:rFonts w:ascii="Cambria" w:hAnsi="Cambria"/>
          <w:sz w:val="22"/>
          <w:szCs w:val="20"/>
        </w:rPr>
        <w:t>, reporting and archiving of survey data</w:t>
      </w:r>
    </w:p>
    <w:p w:rsidR="003930A2" w:rsidRPr="00832609" w:rsidRDefault="003930A2" w:rsidP="00832609">
      <w:pPr>
        <w:pStyle w:val="BodyText"/>
        <w:spacing w:after="40"/>
        <w:rPr>
          <w:rFonts w:ascii="Cambria" w:hAnsi="Cambria"/>
          <w:sz w:val="8"/>
          <w:szCs w:val="20"/>
        </w:rPr>
      </w:pPr>
    </w:p>
    <w:p w:rsidR="003930A2" w:rsidRPr="00CB5F4D" w:rsidRDefault="003930A2" w:rsidP="003930A2">
      <w:pPr>
        <w:pStyle w:val="BodyText"/>
        <w:rPr>
          <w:rFonts w:ascii="Calibri" w:hAnsi="Calibri"/>
          <w:sz w:val="26"/>
        </w:rPr>
      </w:pPr>
      <w:r w:rsidRPr="00CB5F4D">
        <w:rPr>
          <w:rFonts w:ascii="Calibri" w:hAnsi="Calibri"/>
          <w:b/>
          <w:sz w:val="26"/>
        </w:rPr>
        <w:t>American Planning Association</w:t>
      </w:r>
      <w:r w:rsidR="00D54B44" w:rsidRPr="00CB5F4D">
        <w:rPr>
          <w:rFonts w:ascii="Calibri" w:hAnsi="Calibri"/>
          <w:sz w:val="26"/>
        </w:rPr>
        <w:t xml:space="preserve"> -</w:t>
      </w:r>
      <w:r w:rsidRPr="00CB5F4D">
        <w:rPr>
          <w:rFonts w:ascii="Calibri" w:hAnsi="Calibri"/>
          <w:sz w:val="26"/>
        </w:rPr>
        <w:t xml:space="preserve"> APA Library</w:t>
      </w:r>
      <w:r w:rsidR="00D54B44" w:rsidRPr="00CB5F4D">
        <w:rPr>
          <w:rFonts w:ascii="Calibri" w:hAnsi="Calibri"/>
          <w:sz w:val="26"/>
        </w:rPr>
        <w:t xml:space="preserve"> -</w:t>
      </w:r>
      <w:r w:rsidRPr="00CB5F4D">
        <w:rPr>
          <w:rFonts w:ascii="Calibri" w:hAnsi="Calibri"/>
          <w:sz w:val="26"/>
        </w:rPr>
        <w:t xml:space="preserve"> Chicago, IL</w:t>
      </w:r>
    </w:p>
    <w:p w:rsidR="003930A2" w:rsidRPr="006B241F" w:rsidRDefault="003930A2" w:rsidP="003930A2">
      <w:pPr>
        <w:pStyle w:val="BodyText"/>
        <w:rPr>
          <w:rFonts w:ascii="Calibri" w:hAnsi="Calibri"/>
          <w:i/>
          <w:szCs w:val="22"/>
        </w:rPr>
      </w:pPr>
      <w:r w:rsidRPr="006B241F">
        <w:rPr>
          <w:rFonts w:ascii="Calibri" w:hAnsi="Calibri"/>
          <w:i/>
          <w:szCs w:val="22"/>
        </w:rPr>
        <w:t>Library Intern, Summer 2009</w:t>
      </w:r>
    </w:p>
    <w:p w:rsidR="003930A2" w:rsidRPr="008230FD" w:rsidRDefault="003930A2" w:rsidP="008230FD">
      <w:pPr>
        <w:pStyle w:val="BodyText"/>
        <w:numPr>
          <w:ilvl w:val="0"/>
          <w:numId w:val="20"/>
        </w:numPr>
        <w:spacing w:after="40"/>
        <w:ind w:left="360" w:hanging="274"/>
        <w:rPr>
          <w:rFonts w:ascii="Cambria" w:hAnsi="Cambria"/>
          <w:sz w:val="22"/>
          <w:szCs w:val="20"/>
        </w:rPr>
      </w:pPr>
      <w:r w:rsidRPr="00241F02">
        <w:rPr>
          <w:rFonts w:ascii="Cambria" w:hAnsi="Cambria"/>
          <w:sz w:val="22"/>
          <w:szCs w:val="20"/>
        </w:rPr>
        <w:t xml:space="preserve">Catalogued and abstracted 3 years of professional and research periodicals </w:t>
      </w:r>
      <w:r w:rsidR="00E2560D" w:rsidRPr="00241F02">
        <w:rPr>
          <w:rFonts w:ascii="Cambria" w:hAnsi="Cambria"/>
          <w:sz w:val="22"/>
          <w:szCs w:val="20"/>
        </w:rPr>
        <w:t>from</w:t>
      </w:r>
      <w:r w:rsidRPr="00241F02">
        <w:rPr>
          <w:rFonts w:ascii="Cambria" w:hAnsi="Cambria"/>
          <w:sz w:val="22"/>
          <w:szCs w:val="20"/>
        </w:rPr>
        <w:t xml:space="preserve"> 4000+ volume specialized library</w:t>
      </w:r>
    </w:p>
    <w:p w:rsidR="00832609" w:rsidRDefault="00F246C9" w:rsidP="00832609">
      <w:pPr>
        <w:pStyle w:val="BodyText"/>
        <w:numPr>
          <w:ilvl w:val="0"/>
          <w:numId w:val="20"/>
        </w:numPr>
        <w:spacing w:after="40"/>
        <w:ind w:left="360" w:hanging="274"/>
        <w:rPr>
          <w:rFonts w:ascii="Cambria" w:hAnsi="Cambria"/>
          <w:sz w:val="22"/>
          <w:szCs w:val="20"/>
        </w:rPr>
      </w:pPr>
      <w:r>
        <w:rPr>
          <w:rFonts w:ascii="Cambria" w:hAnsi="Cambria"/>
          <w:sz w:val="22"/>
          <w:szCs w:val="20"/>
        </w:rPr>
        <w:t>Created Java application</w:t>
      </w:r>
      <w:r w:rsidR="003930A2" w:rsidRPr="00241F02">
        <w:rPr>
          <w:rFonts w:ascii="Cambria" w:hAnsi="Cambria"/>
          <w:sz w:val="22"/>
          <w:szCs w:val="20"/>
        </w:rPr>
        <w:t xml:space="preserve"> to analyze the text of A</w:t>
      </w:r>
      <w:r>
        <w:rPr>
          <w:rFonts w:ascii="Cambria" w:hAnsi="Cambria"/>
          <w:sz w:val="22"/>
          <w:szCs w:val="20"/>
        </w:rPr>
        <w:t>PA advisory service documents,</w:t>
      </w:r>
      <w:r w:rsidR="003930A2" w:rsidRPr="00241F02">
        <w:rPr>
          <w:rFonts w:ascii="Cambria" w:hAnsi="Cambria"/>
          <w:sz w:val="22"/>
          <w:szCs w:val="20"/>
        </w:rPr>
        <w:t xml:space="preserve"> discover</w:t>
      </w:r>
      <w:r>
        <w:rPr>
          <w:rFonts w:ascii="Cambria" w:hAnsi="Cambria"/>
          <w:sz w:val="22"/>
          <w:szCs w:val="20"/>
        </w:rPr>
        <w:t>ing</w:t>
      </w:r>
      <w:r w:rsidR="003930A2" w:rsidRPr="00241F02">
        <w:rPr>
          <w:rFonts w:ascii="Cambria" w:hAnsi="Cambria"/>
          <w:sz w:val="22"/>
          <w:szCs w:val="20"/>
        </w:rPr>
        <w:t xml:space="preserve"> frequently used web resources,</w:t>
      </w:r>
      <w:r>
        <w:rPr>
          <w:rFonts w:ascii="Cambria" w:hAnsi="Cambria"/>
          <w:sz w:val="22"/>
          <w:szCs w:val="20"/>
        </w:rPr>
        <w:t xml:space="preserve"> output</w:t>
      </w:r>
      <w:r w:rsidR="003930A2" w:rsidRPr="00241F02">
        <w:rPr>
          <w:rFonts w:ascii="Cambria" w:hAnsi="Cambria"/>
          <w:sz w:val="22"/>
          <w:szCs w:val="20"/>
        </w:rPr>
        <w:t xml:space="preserve"> used by supervisor to justify continued subscription to municipal code databases</w:t>
      </w:r>
    </w:p>
    <w:p w:rsidR="003930A2" w:rsidRPr="00832609" w:rsidRDefault="003930A2" w:rsidP="00832609">
      <w:pPr>
        <w:pStyle w:val="BodyText"/>
        <w:spacing w:after="40"/>
        <w:rPr>
          <w:rFonts w:ascii="Cambria" w:hAnsi="Cambria"/>
          <w:sz w:val="8"/>
          <w:szCs w:val="20"/>
        </w:rPr>
      </w:pPr>
    </w:p>
    <w:p w:rsidR="003930A2" w:rsidRPr="00CB5F4D" w:rsidRDefault="003930A2">
      <w:pPr>
        <w:pStyle w:val="BodyText"/>
        <w:rPr>
          <w:rFonts w:ascii="Calibri" w:hAnsi="Calibri"/>
          <w:b/>
          <w:sz w:val="26"/>
        </w:rPr>
      </w:pPr>
      <w:r w:rsidRPr="00CB5F4D">
        <w:rPr>
          <w:rFonts w:ascii="Calibri" w:hAnsi="Calibri"/>
          <w:b/>
          <w:sz w:val="26"/>
        </w:rPr>
        <w:t>University of Michigan</w:t>
      </w:r>
      <w:r w:rsidR="00D54B44" w:rsidRPr="00CB5F4D">
        <w:rPr>
          <w:rFonts w:ascii="Calibri" w:hAnsi="Calibri"/>
          <w:b/>
          <w:sz w:val="26"/>
        </w:rPr>
        <w:t xml:space="preserve"> - </w:t>
      </w:r>
      <w:r w:rsidRPr="00CB5F4D">
        <w:rPr>
          <w:rFonts w:ascii="Calibri" w:hAnsi="Calibri"/>
          <w:sz w:val="26"/>
        </w:rPr>
        <w:t>Hatcher Graduate Library - Ann Arbor, MI</w:t>
      </w:r>
    </w:p>
    <w:p w:rsidR="003930A2" w:rsidRPr="006B241F" w:rsidRDefault="003930A2">
      <w:pPr>
        <w:pStyle w:val="BodyText"/>
        <w:rPr>
          <w:rFonts w:ascii="Calibri" w:hAnsi="Calibri"/>
          <w:i/>
          <w:szCs w:val="22"/>
        </w:rPr>
      </w:pPr>
      <w:r w:rsidRPr="006B241F">
        <w:rPr>
          <w:rFonts w:ascii="Calibri" w:hAnsi="Calibri"/>
          <w:i/>
          <w:szCs w:val="22"/>
        </w:rPr>
        <w:t>Ref</w:t>
      </w:r>
      <w:r w:rsidR="008230FD">
        <w:rPr>
          <w:rFonts w:ascii="Calibri" w:hAnsi="Calibri"/>
          <w:i/>
          <w:szCs w:val="22"/>
        </w:rPr>
        <w:t>erence Staff, 2008-2010</w:t>
      </w:r>
    </w:p>
    <w:p w:rsidR="003930A2" w:rsidRPr="00241F02" w:rsidRDefault="003930A2" w:rsidP="00832609">
      <w:pPr>
        <w:pStyle w:val="BodyText"/>
        <w:numPr>
          <w:ilvl w:val="0"/>
          <w:numId w:val="12"/>
        </w:numPr>
        <w:spacing w:after="40"/>
        <w:ind w:left="360" w:hanging="274"/>
        <w:rPr>
          <w:rFonts w:ascii="Cambria" w:hAnsi="Cambria"/>
          <w:sz w:val="22"/>
          <w:szCs w:val="20"/>
        </w:rPr>
      </w:pPr>
      <w:r w:rsidRPr="00241F02">
        <w:rPr>
          <w:rFonts w:ascii="Cambria" w:hAnsi="Cambria"/>
          <w:sz w:val="22"/>
          <w:szCs w:val="20"/>
        </w:rPr>
        <w:t>Staff</w:t>
      </w:r>
      <w:r w:rsidR="00F246C9">
        <w:rPr>
          <w:rFonts w:ascii="Cambria" w:hAnsi="Cambria"/>
          <w:sz w:val="22"/>
          <w:szCs w:val="20"/>
        </w:rPr>
        <w:t>ed</w:t>
      </w:r>
      <w:r w:rsidRPr="00241F02">
        <w:rPr>
          <w:rFonts w:ascii="Cambria" w:hAnsi="Cambria"/>
          <w:sz w:val="22"/>
          <w:szCs w:val="20"/>
        </w:rPr>
        <w:t xml:space="preserve"> central </w:t>
      </w:r>
      <w:r w:rsidR="006B241F">
        <w:rPr>
          <w:rFonts w:ascii="Cambria" w:hAnsi="Cambria"/>
          <w:sz w:val="22"/>
          <w:szCs w:val="20"/>
        </w:rPr>
        <w:t>reference</w:t>
      </w:r>
      <w:r w:rsidRPr="00241F02">
        <w:rPr>
          <w:rFonts w:ascii="Cambria" w:hAnsi="Cambria"/>
          <w:sz w:val="22"/>
          <w:szCs w:val="20"/>
        </w:rPr>
        <w:t xml:space="preserve"> desk at university’s largest research library, </w:t>
      </w:r>
      <w:r w:rsidR="00D85BE0" w:rsidRPr="00241F02">
        <w:rPr>
          <w:rFonts w:ascii="Cambria" w:hAnsi="Cambria"/>
          <w:sz w:val="22"/>
          <w:szCs w:val="20"/>
        </w:rPr>
        <w:t>answering</w:t>
      </w:r>
      <w:r w:rsidRPr="00241F02">
        <w:rPr>
          <w:rFonts w:ascii="Cambria" w:hAnsi="Cambria"/>
          <w:sz w:val="22"/>
          <w:szCs w:val="20"/>
        </w:rPr>
        <w:t xml:space="preserve"> in-person, phone and </w:t>
      </w:r>
      <w:r w:rsidR="007C4640" w:rsidRPr="00241F02">
        <w:rPr>
          <w:rFonts w:ascii="Cambria" w:hAnsi="Cambria"/>
          <w:sz w:val="22"/>
          <w:szCs w:val="20"/>
        </w:rPr>
        <w:t>IM</w:t>
      </w:r>
      <w:r w:rsidRPr="00241F02">
        <w:rPr>
          <w:rFonts w:ascii="Cambria" w:hAnsi="Cambria"/>
          <w:sz w:val="22"/>
          <w:szCs w:val="20"/>
        </w:rPr>
        <w:t xml:space="preserve"> </w:t>
      </w:r>
      <w:r w:rsidR="007C4640" w:rsidRPr="00241F02">
        <w:rPr>
          <w:rFonts w:ascii="Cambria" w:hAnsi="Cambria"/>
          <w:sz w:val="22"/>
          <w:szCs w:val="20"/>
        </w:rPr>
        <w:t>queries</w:t>
      </w:r>
    </w:p>
    <w:p w:rsidR="003930A2" w:rsidRPr="00241F02" w:rsidRDefault="003930A2" w:rsidP="00832609">
      <w:pPr>
        <w:pStyle w:val="BodyText"/>
        <w:numPr>
          <w:ilvl w:val="0"/>
          <w:numId w:val="12"/>
        </w:numPr>
        <w:spacing w:after="40"/>
        <w:ind w:left="360" w:hanging="274"/>
        <w:rPr>
          <w:rFonts w:ascii="Cambria" w:hAnsi="Cambria"/>
          <w:sz w:val="22"/>
          <w:szCs w:val="20"/>
        </w:rPr>
      </w:pPr>
      <w:r w:rsidRPr="00241F02">
        <w:rPr>
          <w:rFonts w:ascii="Cambria" w:hAnsi="Cambria"/>
          <w:sz w:val="22"/>
          <w:szCs w:val="20"/>
        </w:rPr>
        <w:t>Interact</w:t>
      </w:r>
      <w:r w:rsidR="00F246C9">
        <w:rPr>
          <w:rFonts w:ascii="Cambria" w:hAnsi="Cambria"/>
          <w:sz w:val="22"/>
          <w:szCs w:val="20"/>
        </w:rPr>
        <w:t>ed</w:t>
      </w:r>
      <w:r w:rsidRPr="00241F02">
        <w:rPr>
          <w:rFonts w:ascii="Cambria" w:hAnsi="Cambria"/>
          <w:sz w:val="22"/>
          <w:szCs w:val="20"/>
        </w:rPr>
        <w:t xml:space="preserve"> with library users to determine</w:t>
      </w:r>
      <w:r w:rsidR="00F246C9">
        <w:rPr>
          <w:rFonts w:ascii="Cambria" w:hAnsi="Cambria"/>
          <w:sz w:val="22"/>
          <w:szCs w:val="20"/>
        </w:rPr>
        <w:t xml:space="preserve"> specific information needs, </w:t>
      </w:r>
      <w:r w:rsidRPr="00241F02">
        <w:rPr>
          <w:rFonts w:ascii="Cambria" w:hAnsi="Cambria"/>
          <w:sz w:val="22"/>
          <w:szCs w:val="20"/>
        </w:rPr>
        <w:t>quickly match</w:t>
      </w:r>
      <w:r w:rsidR="00F246C9">
        <w:rPr>
          <w:rFonts w:ascii="Cambria" w:hAnsi="Cambria"/>
          <w:sz w:val="22"/>
          <w:szCs w:val="20"/>
        </w:rPr>
        <w:t>ed</w:t>
      </w:r>
      <w:r w:rsidRPr="00241F02">
        <w:rPr>
          <w:rFonts w:ascii="Cambria" w:hAnsi="Cambria"/>
          <w:sz w:val="22"/>
          <w:szCs w:val="20"/>
        </w:rPr>
        <w:t xml:space="preserve"> needs to relevant resources</w:t>
      </w:r>
    </w:p>
    <w:p w:rsidR="00832609" w:rsidRDefault="003930A2" w:rsidP="00832609">
      <w:pPr>
        <w:pStyle w:val="BodyText"/>
        <w:numPr>
          <w:ilvl w:val="0"/>
          <w:numId w:val="12"/>
        </w:numPr>
        <w:spacing w:after="40"/>
        <w:ind w:left="360" w:hanging="274"/>
        <w:rPr>
          <w:rFonts w:ascii="Cambria" w:hAnsi="Cambria"/>
          <w:sz w:val="22"/>
          <w:szCs w:val="20"/>
        </w:rPr>
      </w:pPr>
      <w:r w:rsidRPr="00241F02">
        <w:rPr>
          <w:rFonts w:ascii="Cambria" w:hAnsi="Cambria"/>
          <w:sz w:val="22"/>
          <w:szCs w:val="20"/>
        </w:rPr>
        <w:t>Trained on library</w:t>
      </w:r>
      <w:r w:rsidR="000D54F1" w:rsidRPr="00241F02">
        <w:rPr>
          <w:rFonts w:ascii="Cambria" w:hAnsi="Cambria"/>
          <w:sz w:val="22"/>
          <w:szCs w:val="20"/>
        </w:rPr>
        <w:t xml:space="preserve"> search tools</w:t>
      </w:r>
      <w:r w:rsidRPr="00241F02">
        <w:rPr>
          <w:rFonts w:ascii="Cambria" w:hAnsi="Cambria"/>
          <w:sz w:val="22"/>
          <w:szCs w:val="20"/>
        </w:rPr>
        <w:t>, third-party research databases and library professional practices</w:t>
      </w:r>
    </w:p>
    <w:p w:rsidR="003930A2" w:rsidRPr="00832609" w:rsidRDefault="003930A2" w:rsidP="00832609">
      <w:pPr>
        <w:pStyle w:val="BodyText"/>
        <w:spacing w:after="40"/>
        <w:rPr>
          <w:rFonts w:ascii="Cambria" w:hAnsi="Cambria"/>
          <w:sz w:val="8"/>
          <w:szCs w:val="20"/>
        </w:rPr>
      </w:pPr>
    </w:p>
    <w:p w:rsidR="003930A2" w:rsidRPr="00CB5F4D" w:rsidRDefault="003930A2">
      <w:pPr>
        <w:pStyle w:val="BodyText"/>
        <w:rPr>
          <w:rFonts w:ascii="Calibri" w:hAnsi="Calibri"/>
          <w:sz w:val="26"/>
        </w:rPr>
      </w:pPr>
      <w:r w:rsidRPr="00CB5F4D">
        <w:rPr>
          <w:rFonts w:ascii="Calibri" w:hAnsi="Calibri"/>
          <w:b/>
          <w:sz w:val="26"/>
        </w:rPr>
        <w:t>FastWeb.com</w:t>
      </w:r>
      <w:r w:rsidRPr="00CB5F4D">
        <w:rPr>
          <w:rFonts w:ascii="Calibri" w:hAnsi="Calibri"/>
          <w:sz w:val="26"/>
        </w:rPr>
        <w:t xml:space="preserve"> - Scholarship search and matching website -</w:t>
      </w:r>
      <w:r w:rsidRPr="00CB5F4D">
        <w:rPr>
          <w:rFonts w:ascii="Calibri" w:hAnsi="Calibri"/>
          <w:b/>
          <w:sz w:val="26"/>
        </w:rPr>
        <w:t xml:space="preserve"> </w:t>
      </w:r>
      <w:r w:rsidRPr="00CB5F4D">
        <w:rPr>
          <w:rFonts w:ascii="Calibri" w:hAnsi="Calibri"/>
          <w:sz w:val="26"/>
        </w:rPr>
        <w:t xml:space="preserve">Chicago, IL </w:t>
      </w:r>
    </w:p>
    <w:p w:rsidR="003930A2" w:rsidRPr="006B241F" w:rsidRDefault="003930A2" w:rsidP="003930A2">
      <w:pPr>
        <w:pStyle w:val="BodyText"/>
        <w:rPr>
          <w:rFonts w:ascii="Calibri" w:hAnsi="Calibri"/>
        </w:rPr>
      </w:pPr>
      <w:r w:rsidRPr="006B241F">
        <w:rPr>
          <w:rFonts w:ascii="Calibri" w:hAnsi="Calibri"/>
          <w:i/>
        </w:rPr>
        <w:t>Research Associate, 2006-2008</w:t>
      </w:r>
      <w:r w:rsidRPr="006B241F">
        <w:rPr>
          <w:rFonts w:ascii="Calibri" w:hAnsi="Calibri"/>
        </w:rPr>
        <w:t xml:space="preserve"> </w:t>
      </w:r>
    </w:p>
    <w:p w:rsidR="003930A2" w:rsidRPr="008230FD" w:rsidRDefault="00F246C9" w:rsidP="008230FD">
      <w:pPr>
        <w:pStyle w:val="BodyText"/>
        <w:numPr>
          <w:ilvl w:val="0"/>
          <w:numId w:val="17"/>
        </w:numPr>
        <w:spacing w:after="40"/>
        <w:ind w:left="360" w:hanging="274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Worked with team to i</w:t>
      </w:r>
      <w:r w:rsidR="008230FD">
        <w:rPr>
          <w:rFonts w:ascii="Cambria" w:hAnsi="Cambria"/>
          <w:sz w:val="22"/>
        </w:rPr>
        <w:t>dentify and present</w:t>
      </w:r>
      <w:r w:rsidR="003930A2" w:rsidRPr="00241F02">
        <w:rPr>
          <w:rFonts w:ascii="Cambria" w:hAnsi="Cambria"/>
          <w:sz w:val="22"/>
        </w:rPr>
        <w:t xml:space="preserve"> financial </w:t>
      </w:r>
      <w:r w:rsidR="008230FD">
        <w:rPr>
          <w:rFonts w:ascii="Cambria" w:hAnsi="Cambria"/>
          <w:sz w:val="22"/>
        </w:rPr>
        <w:t xml:space="preserve">2550 new </w:t>
      </w:r>
      <w:r w:rsidR="003930A2" w:rsidRPr="00241F02">
        <w:rPr>
          <w:rFonts w:ascii="Cambria" w:hAnsi="Cambria"/>
          <w:sz w:val="22"/>
        </w:rPr>
        <w:t xml:space="preserve">aid awards </w:t>
      </w:r>
      <w:r w:rsidR="008230FD">
        <w:rPr>
          <w:rFonts w:ascii="Cambria" w:hAnsi="Cambria"/>
          <w:sz w:val="22"/>
        </w:rPr>
        <w:t xml:space="preserve">per week to two million </w:t>
      </w:r>
      <w:r w:rsidR="003E77B4">
        <w:rPr>
          <w:rFonts w:ascii="Cambria" w:hAnsi="Cambria"/>
          <w:sz w:val="22"/>
        </w:rPr>
        <w:t xml:space="preserve">site </w:t>
      </w:r>
      <w:r w:rsidR="008230FD">
        <w:rPr>
          <w:rFonts w:ascii="Cambria" w:hAnsi="Cambria"/>
          <w:sz w:val="22"/>
        </w:rPr>
        <w:t>users</w:t>
      </w:r>
    </w:p>
    <w:p w:rsidR="003930A2" w:rsidRPr="00241F02" w:rsidRDefault="003930A2" w:rsidP="00832609">
      <w:pPr>
        <w:pStyle w:val="BodyText"/>
        <w:numPr>
          <w:ilvl w:val="0"/>
          <w:numId w:val="17"/>
        </w:numPr>
        <w:spacing w:after="40"/>
        <w:ind w:left="360" w:hanging="274"/>
        <w:rPr>
          <w:rFonts w:ascii="Cambria" w:hAnsi="Cambria"/>
          <w:sz w:val="22"/>
        </w:rPr>
      </w:pPr>
      <w:r w:rsidRPr="00241F02">
        <w:rPr>
          <w:rFonts w:ascii="Cambria" w:hAnsi="Cambria"/>
          <w:sz w:val="22"/>
        </w:rPr>
        <w:t>Initiated and oversaw the development of department-wide evaluation criteria to</w:t>
      </w:r>
      <w:r w:rsidR="006B241F">
        <w:rPr>
          <w:rFonts w:ascii="Cambria" w:hAnsi="Cambria"/>
          <w:sz w:val="22"/>
        </w:rPr>
        <w:t xml:space="preserve"> ensure consistency and quality</w:t>
      </w:r>
    </w:p>
    <w:p w:rsidR="008F3FEB" w:rsidRPr="008F3FEB" w:rsidRDefault="003930A2" w:rsidP="00832609">
      <w:pPr>
        <w:pStyle w:val="BodyText"/>
        <w:numPr>
          <w:ilvl w:val="0"/>
          <w:numId w:val="17"/>
        </w:numPr>
        <w:spacing w:after="40"/>
        <w:ind w:left="360" w:hanging="274"/>
        <w:rPr>
          <w:rFonts w:ascii="Cambria" w:hAnsi="Cambria"/>
          <w:sz w:val="22"/>
        </w:rPr>
      </w:pPr>
      <w:r w:rsidRPr="00241F02">
        <w:rPr>
          <w:rFonts w:ascii="Cambria" w:hAnsi="Cambria"/>
          <w:sz w:val="22"/>
          <w:szCs w:val="20"/>
        </w:rPr>
        <w:t>Appointed as lead contact for customer service inquiries and communications with financial aid sponsors</w:t>
      </w:r>
    </w:p>
    <w:p w:rsidR="00CB5F4D" w:rsidRPr="00217DE2" w:rsidRDefault="005E56E7" w:rsidP="000B291E">
      <w:pPr>
        <w:pStyle w:val="BodyText"/>
        <w:spacing w:before="100" w:after="8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VOLUNTEER PROJECTS</w:t>
      </w:r>
    </w:p>
    <w:p w:rsidR="0082735B" w:rsidRDefault="0082735B" w:rsidP="0082735B">
      <w:pPr>
        <w:pStyle w:val="BodyText"/>
        <w:spacing w:after="60"/>
        <w:rPr>
          <w:rFonts w:ascii="Cambria" w:hAnsi="Cambria"/>
          <w:sz w:val="22"/>
          <w:szCs w:val="20"/>
        </w:rPr>
      </w:pPr>
      <w:proofErr w:type="spellStart"/>
      <w:r w:rsidRPr="0082735B">
        <w:rPr>
          <w:rFonts w:ascii="Calibri" w:hAnsi="Calibri"/>
          <w:b/>
          <w:szCs w:val="20"/>
        </w:rPr>
        <w:t>ProPublica</w:t>
      </w:r>
      <w:proofErr w:type="spellEnd"/>
      <w:r w:rsidR="00CB5F4D">
        <w:rPr>
          <w:rFonts w:ascii="Calibri" w:hAnsi="Calibri"/>
          <w:szCs w:val="20"/>
        </w:rPr>
        <w:t xml:space="preserve"> - </w:t>
      </w:r>
      <w:r w:rsidRPr="0082735B">
        <w:rPr>
          <w:rFonts w:ascii="Calibri" w:hAnsi="Calibri"/>
          <w:szCs w:val="20"/>
        </w:rPr>
        <w:t xml:space="preserve">Data Based Reporting - </w:t>
      </w:r>
      <w:r w:rsidR="00CB5F4D">
        <w:rPr>
          <w:rFonts w:ascii="Calibri" w:hAnsi="Calibri"/>
          <w:szCs w:val="20"/>
        </w:rPr>
        <w:t>New York, NY</w:t>
      </w:r>
      <w:r w:rsidRPr="0082735B">
        <w:rPr>
          <w:rFonts w:ascii="Calibri" w:hAnsi="Calibri"/>
          <w:szCs w:val="20"/>
        </w:rPr>
        <w:t xml:space="preserve"> </w:t>
      </w:r>
      <w:r w:rsidR="00CB5F4D">
        <w:rPr>
          <w:rFonts w:ascii="Calibri" w:hAnsi="Calibri"/>
          <w:szCs w:val="20"/>
        </w:rPr>
        <w:t xml:space="preserve">- </w:t>
      </w:r>
      <w:r w:rsidRPr="0082735B">
        <w:rPr>
          <w:rFonts w:ascii="Calibri" w:hAnsi="Calibri"/>
          <w:szCs w:val="20"/>
        </w:rPr>
        <w:t>February 2009</w:t>
      </w:r>
      <w:r>
        <w:rPr>
          <w:rFonts w:ascii="Cambria" w:hAnsi="Cambria"/>
          <w:sz w:val="22"/>
          <w:szCs w:val="20"/>
        </w:rPr>
        <w:t xml:space="preserve"> - </w:t>
      </w:r>
      <w:proofErr w:type="spellStart"/>
      <w:r>
        <w:rPr>
          <w:rFonts w:ascii="Cambria" w:hAnsi="Cambria"/>
          <w:sz w:val="22"/>
          <w:szCs w:val="20"/>
        </w:rPr>
        <w:t>MongoDb</w:t>
      </w:r>
      <w:proofErr w:type="spellEnd"/>
      <w:r>
        <w:rPr>
          <w:rFonts w:ascii="Cambria" w:hAnsi="Cambria"/>
          <w:sz w:val="22"/>
          <w:szCs w:val="20"/>
        </w:rPr>
        <w:t xml:space="preserve"> user tracking database prototype</w:t>
      </w:r>
    </w:p>
    <w:p w:rsidR="008F3FEB" w:rsidRDefault="0082735B" w:rsidP="0082735B">
      <w:pPr>
        <w:pStyle w:val="BodyText"/>
        <w:spacing w:after="60"/>
        <w:rPr>
          <w:rFonts w:ascii="Cambria" w:hAnsi="Cambria"/>
          <w:sz w:val="22"/>
          <w:szCs w:val="20"/>
        </w:rPr>
      </w:pPr>
      <w:r w:rsidRPr="0082735B">
        <w:rPr>
          <w:rFonts w:ascii="Calibri" w:hAnsi="Calibri"/>
          <w:b/>
          <w:szCs w:val="20"/>
        </w:rPr>
        <w:t>Community IT Innovators</w:t>
      </w:r>
      <w:r>
        <w:rPr>
          <w:rFonts w:ascii="Calibri" w:hAnsi="Calibri"/>
          <w:szCs w:val="20"/>
        </w:rPr>
        <w:t xml:space="preserve"> - </w:t>
      </w:r>
      <w:r w:rsidRPr="0082735B">
        <w:rPr>
          <w:rFonts w:ascii="Calibri" w:hAnsi="Calibri"/>
          <w:szCs w:val="20"/>
        </w:rPr>
        <w:t>Consulting Team</w:t>
      </w:r>
      <w:r w:rsidR="00CB5F4D">
        <w:rPr>
          <w:rFonts w:ascii="Calibri" w:hAnsi="Calibri"/>
          <w:szCs w:val="20"/>
        </w:rPr>
        <w:t xml:space="preserve"> - </w:t>
      </w:r>
      <w:r w:rsidRPr="0082735B">
        <w:rPr>
          <w:rFonts w:ascii="Calibri" w:hAnsi="Calibri"/>
          <w:szCs w:val="20"/>
        </w:rPr>
        <w:t>Washington</w:t>
      </w:r>
      <w:r w:rsidR="00CB5F4D">
        <w:rPr>
          <w:rFonts w:ascii="Calibri" w:hAnsi="Calibri"/>
          <w:szCs w:val="20"/>
        </w:rPr>
        <w:t>,</w:t>
      </w:r>
      <w:r w:rsidRPr="0082735B">
        <w:rPr>
          <w:rFonts w:ascii="Calibri" w:hAnsi="Calibri"/>
          <w:szCs w:val="20"/>
        </w:rPr>
        <w:t xml:space="preserve"> </w:t>
      </w:r>
      <w:r w:rsidR="00CB5F4D">
        <w:rPr>
          <w:rFonts w:ascii="Calibri" w:hAnsi="Calibri"/>
          <w:szCs w:val="20"/>
        </w:rPr>
        <w:t>DC -</w:t>
      </w:r>
      <w:r w:rsidRPr="0082735B">
        <w:rPr>
          <w:rFonts w:ascii="Calibri" w:hAnsi="Calibri"/>
          <w:szCs w:val="20"/>
        </w:rPr>
        <w:t xml:space="preserve"> February 2009</w:t>
      </w:r>
      <w:r>
        <w:rPr>
          <w:rFonts w:ascii="Cambria" w:hAnsi="Cambria"/>
          <w:sz w:val="22"/>
          <w:szCs w:val="20"/>
        </w:rPr>
        <w:t xml:space="preserve"> - Client </w:t>
      </w:r>
      <w:r w:rsidR="00CB5F4D">
        <w:rPr>
          <w:rFonts w:ascii="Cambria" w:hAnsi="Cambria"/>
          <w:sz w:val="22"/>
          <w:szCs w:val="20"/>
        </w:rPr>
        <w:t>needs database design</w:t>
      </w:r>
    </w:p>
    <w:p w:rsidR="00CB5F4D" w:rsidRPr="005E56E7" w:rsidRDefault="005E56E7" w:rsidP="000B291E">
      <w:pPr>
        <w:pStyle w:val="BodyText"/>
        <w:spacing w:before="100" w:after="80"/>
        <w:jc w:val="center"/>
        <w:rPr>
          <w:rFonts w:ascii="Calibri" w:hAnsi="Calibri"/>
          <w:b/>
          <w:sz w:val="28"/>
          <w:szCs w:val="20"/>
        </w:rPr>
      </w:pPr>
      <w:r w:rsidRPr="005E56E7">
        <w:rPr>
          <w:rFonts w:ascii="Calibri" w:hAnsi="Calibri"/>
          <w:b/>
          <w:sz w:val="28"/>
          <w:szCs w:val="20"/>
        </w:rPr>
        <w:t>SKILLS</w:t>
      </w:r>
    </w:p>
    <w:p w:rsidR="00701B55" w:rsidRPr="00D54B44" w:rsidRDefault="00BD270D" w:rsidP="0092774D">
      <w:pPr>
        <w:pStyle w:val="BodyText"/>
        <w:numPr>
          <w:ilvl w:val="0"/>
          <w:numId w:val="4"/>
        </w:numPr>
        <w:tabs>
          <w:tab w:val="clear" w:pos="707"/>
          <w:tab w:val="left" w:pos="360"/>
        </w:tabs>
        <w:spacing w:after="60"/>
        <w:ind w:left="360" w:hanging="288"/>
        <w:rPr>
          <w:rFonts w:ascii="Cambria" w:hAnsi="Cambria"/>
          <w:sz w:val="22"/>
        </w:rPr>
      </w:pPr>
      <w:r w:rsidRPr="00D54B44">
        <w:rPr>
          <w:rFonts w:ascii="Cambria" w:hAnsi="Cambria"/>
          <w:sz w:val="22"/>
        </w:rPr>
        <w:t>Expert in</w:t>
      </w:r>
      <w:r w:rsidR="003930A2" w:rsidRPr="00D54B44">
        <w:rPr>
          <w:rFonts w:ascii="Cambria" w:hAnsi="Cambria"/>
          <w:sz w:val="22"/>
        </w:rPr>
        <w:t xml:space="preserve"> Microsoft Windows, Ma</w:t>
      </w:r>
      <w:r w:rsidR="00D54B44">
        <w:rPr>
          <w:rFonts w:ascii="Cambria" w:hAnsi="Cambria"/>
          <w:sz w:val="22"/>
        </w:rPr>
        <w:t>c OS X, Linux, Microsoft Office</w:t>
      </w:r>
    </w:p>
    <w:p w:rsidR="00082E3C" w:rsidRPr="00241F02" w:rsidRDefault="00701B55" w:rsidP="0092774D">
      <w:pPr>
        <w:pStyle w:val="BodyText"/>
        <w:numPr>
          <w:ilvl w:val="0"/>
          <w:numId w:val="4"/>
        </w:numPr>
        <w:tabs>
          <w:tab w:val="clear" w:pos="707"/>
        </w:tabs>
        <w:spacing w:after="60"/>
        <w:ind w:left="360" w:hanging="288"/>
        <w:rPr>
          <w:rFonts w:ascii="Cambria" w:hAnsi="Cambria"/>
          <w:sz w:val="22"/>
        </w:rPr>
      </w:pPr>
      <w:r w:rsidRPr="00D54B44">
        <w:rPr>
          <w:rFonts w:ascii="Cambria" w:hAnsi="Cambria"/>
          <w:sz w:val="22"/>
        </w:rPr>
        <w:t xml:space="preserve">Proficient with </w:t>
      </w:r>
      <w:r w:rsidR="00F246C9">
        <w:rPr>
          <w:rFonts w:ascii="Cambria" w:hAnsi="Cambria"/>
          <w:sz w:val="22"/>
        </w:rPr>
        <w:t>Perl, PHP, Python,</w:t>
      </w:r>
      <w:r w:rsidR="003930A2" w:rsidRPr="00D54B44">
        <w:rPr>
          <w:rFonts w:ascii="Cambria" w:hAnsi="Cambria"/>
          <w:sz w:val="22"/>
        </w:rPr>
        <w:t xml:space="preserve"> </w:t>
      </w:r>
      <w:r w:rsidR="00D85BE0" w:rsidRPr="00D54B44">
        <w:rPr>
          <w:rFonts w:ascii="Cambria" w:hAnsi="Cambria"/>
          <w:sz w:val="22"/>
        </w:rPr>
        <w:t xml:space="preserve">R, </w:t>
      </w:r>
      <w:r w:rsidR="00F246C9">
        <w:rPr>
          <w:rFonts w:ascii="Cambria" w:hAnsi="Cambria"/>
          <w:sz w:val="22"/>
        </w:rPr>
        <w:t xml:space="preserve">SQL, HTML, CSS, </w:t>
      </w:r>
      <w:r w:rsidR="00D85BE0" w:rsidRPr="00D54B44">
        <w:rPr>
          <w:rFonts w:ascii="Cambria" w:hAnsi="Cambria"/>
          <w:sz w:val="22"/>
        </w:rPr>
        <w:t xml:space="preserve">JavaScript, </w:t>
      </w:r>
      <w:r w:rsidR="003930A2" w:rsidRPr="00D54B44">
        <w:rPr>
          <w:rFonts w:ascii="Cambria" w:hAnsi="Cambria"/>
          <w:sz w:val="22"/>
        </w:rPr>
        <w:t>MS Access,</w:t>
      </w:r>
      <w:r w:rsidR="00BD270D" w:rsidRPr="00D54B44">
        <w:rPr>
          <w:rFonts w:ascii="Cambria" w:hAnsi="Cambria"/>
          <w:sz w:val="22"/>
        </w:rPr>
        <w:t xml:space="preserve"> Adobe Creative Suite</w:t>
      </w:r>
      <w:bookmarkStart w:id="0" w:name="_GoBack"/>
      <w:bookmarkEnd w:id="0"/>
    </w:p>
    <w:sectPr w:rsidR="00082E3C" w:rsidRPr="00241F02" w:rsidSect="007C4640">
      <w:footnotePr>
        <w:pos w:val="beneathText"/>
      </w:footnotePr>
      <w:type w:val="continuous"/>
      <w:pgSz w:w="12240" w:h="15840" w:code="1"/>
      <w:pgMar w:top="288" w:right="432" w:bottom="180" w:left="432" w:header="562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StarSymbol">
    <w:altName w:val="Arial Unicode MS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Wingdings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Wingdings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Wingdings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Wingdings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Wingdings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Wingdings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Wingdings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Wingdings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Wingdings"/>
        <w:sz w:val="18"/>
        <w:szCs w:val="18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Wingdings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Wingdings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Wingdings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Wingdings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Wingdings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Wingdings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Wingdings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Wingdings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Wingdings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Wingdings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Wingdings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Wingdings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Wingdings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Wingdings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Wingdings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Wingdings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Wingdings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Wingdings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Wingdings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Wingdings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Wingdings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Wingdings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Wingdings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Wingdings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Wingdings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Wingdings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Wingdings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Wingdings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Wingdings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Wingdings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Wingdings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Wingdings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Wingdings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Wingdings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Wingdings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Wingdings"/>
        <w:sz w:val="18"/>
        <w:szCs w:val="18"/>
      </w:rPr>
    </w:lvl>
  </w:abstractNum>
  <w:abstractNum w:abstractNumId="6">
    <w:nsid w:val="02D6757D"/>
    <w:multiLevelType w:val="multilevel"/>
    <w:tmpl w:val="3392EF6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Wingdings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Wingdings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Wingdings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Wingdings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Wingdings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Wingdings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Wingdings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Wingdings"/>
        <w:sz w:val="18"/>
        <w:szCs w:val="18"/>
      </w:rPr>
    </w:lvl>
  </w:abstractNum>
  <w:abstractNum w:abstractNumId="7">
    <w:nsid w:val="11841B5C"/>
    <w:multiLevelType w:val="hybridMultilevel"/>
    <w:tmpl w:val="AA74A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1B33980"/>
    <w:multiLevelType w:val="multilevel"/>
    <w:tmpl w:val="FF560A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494A8D"/>
    <w:multiLevelType w:val="hybridMultilevel"/>
    <w:tmpl w:val="926814CC"/>
    <w:lvl w:ilvl="0" w:tplc="E668A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16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0">
    <w:nsid w:val="206D2E27"/>
    <w:multiLevelType w:val="hybridMultilevel"/>
    <w:tmpl w:val="3B966154"/>
    <w:lvl w:ilvl="0" w:tplc="3E42D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F949CC"/>
    <w:multiLevelType w:val="hybridMultilevel"/>
    <w:tmpl w:val="AFEA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E648AB"/>
    <w:multiLevelType w:val="hybridMultilevel"/>
    <w:tmpl w:val="2E280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B713968"/>
    <w:multiLevelType w:val="hybridMultilevel"/>
    <w:tmpl w:val="303E035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814C6E"/>
    <w:multiLevelType w:val="hybridMultilevel"/>
    <w:tmpl w:val="E5F69386"/>
    <w:lvl w:ilvl="0" w:tplc="E668A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F12525"/>
    <w:multiLevelType w:val="hybridMultilevel"/>
    <w:tmpl w:val="5AEA5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AE9498A"/>
    <w:multiLevelType w:val="hybridMultilevel"/>
    <w:tmpl w:val="DDD85B36"/>
    <w:lvl w:ilvl="0" w:tplc="E668ACF0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C31D1F"/>
    <w:multiLevelType w:val="hybridMultilevel"/>
    <w:tmpl w:val="CB9CB2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1C904DC"/>
    <w:multiLevelType w:val="hybridMultilevel"/>
    <w:tmpl w:val="1D4ADEE4"/>
    <w:lvl w:ilvl="0" w:tplc="E668ACF0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6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9">
    <w:nsid w:val="73CC33FC"/>
    <w:multiLevelType w:val="hybridMultilevel"/>
    <w:tmpl w:val="EB608608"/>
    <w:lvl w:ilvl="0" w:tplc="E668A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16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20">
    <w:nsid w:val="75120B02"/>
    <w:multiLevelType w:val="hybridMultilevel"/>
    <w:tmpl w:val="FF560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1"/>
  </w:num>
  <w:num w:numId="8">
    <w:abstractNumId w:val="10"/>
  </w:num>
  <w:num w:numId="9">
    <w:abstractNumId w:val="14"/>
  </w:num>
  <w:num w:numId="10">
    <w:abstractNumId w:val="18"/>
  </w:num>
  <w:num w:numId="11">
    <w:abstractNumId w:val="6"/>
  </w:num>
  <w:num w:numId="12">
    <w:abstractNumId w:val="13"/>
  </w:num>
  <w:num w:numId="13">
    <w:abstractNumId w:val="12"/>
  </w:num>
  <w:num w:numId="14">
    <w:abstractNumId w:val="7"/>
  </w:num>
  <w:num w:numId="15">
    <w:abstractNumId w:val="15"/>
  </w:num>
  <w:num w:numId="16">
    <w:abstractNumId w:val="17"/>
  </w:num>
  <w:num w:numId="17">
    <w:abstractNumId w:val="16"/>
  </w:num>
  <w:num w:numId="18">
    <w:abstractNumId w:val="19"/>
  </w:num>
  <w:num w:numId="19">
    <w:abstractNumId w:val="9"/>
  </w:num>
  <w:num w:numId="20">
    <w:abstractNumId w:val="2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9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A52"/>
    <w:rsid w:val="0006742F"/>
    <w:rsid w:val="00075F80"/>
    <w:rsid w:val="00082E3C"/>
    <w:rsid w:val="000B291E"/>
    <w:rsid w:val="000D54F1"/>
    <w:rsid w:val="001817CA"/>
    <w:rsid w:val="0021740F"/>
    <w:rsid w:val="00241F02"/>
    <w:rsid w:val="00272428"/>
    <w:rsid w:val="002829DA"/>
    <w:rsid w:val="002A2C30"/>
    <w:rsid w:val="002B507F"/>
    <w:rsid w:val="002F385B"/>
    <w:rsid w:val="002F68CA"/>
    <w:rsid w:val="003930A2"/>
    <w:rsid w:val="003B7309"/>
    <w:rsid w:val="003E3AFB"/>
    <w:rsid w:val="003E77B4"/>
    <w:rsid w:val="003F0E03"/>
    <w:rsid w:val="004A3212"/>
    <w:rsid w:val="004D5042"/>
    <w:rsid w:val="0050737B"/>
    <w:rsid w:val="00556823"/>
    <w:rsid w:val="005A713C"/>
    <w:rsid w:val="005D1F00"/>
    <w:rsid w:val="005E2579"/>
    <w:rsid w:val="005E56E7"/>
    <w:rsid w:val="006B241F"/>
    <w:rsid w:val="006F0F5E"/>
    <w:rsid w:val="00701B55"/>
    <w:rsid w:val="00721FB1"/>
    <w:rsid w:val="00723032"/>
    <w:rsid w:val="007C2E6E"/>
    <w:rsid w:val="007C4640"/>
    <w:rsid w:val="007C776D"/>
    <w:rsid w:val="007E5D5B"/>
    <w:rsid w:val="008010D3"/>
    <w:rsid w:val="008230FD"/>
    <w:rsid w:val="0082735B"/>
    <w:rsid w:val="00832609"/>
    <w:rsid w:val="008C1678"/>
    <w:rsid w:val="008F3FEB"/>
    <w:rsid w:val="00911F15"/>
    <w:rsid w:val="0092774D"/>
    <w:rsid w:val="009601D1"/>
    <w:rsid w:val="009A40B2"/>
    <w:rsid w:val="009A5F97"/>
    <w:rsid w:val="009D6767"/>
    <w:rsid w:val="009F4C96"/>
    <w:rsid w:val="00A45845"/>
    <w:rsid w:val="00A45E12"/>
    <w:rsid w:val="00A8500B"/>
    <w:rsid w:val="00A92142"/>
    <w:rsid w:val="00AB7376"/>
    <w:rsid w:val="00B078A3"/>
    <w:rsid w:val="00B21FBD"/>
    <w:rsid w:val="00B92E1A"/>
    <w:rsid w:val="00B94D22"/>
    <w:rsid w:val="00BA34AB"/>
    <w:rsid w:val="00BD270D"/>
    <w:rsid w:val="00C46C71"/>
    <w:rsid w:val="00C60043"/>
    <w:rsid w:val="00C86564"/>
    <w:rsid w:val="00C9306F"/>
    <w:rsid w:val="00CB5F4D"/>
    <w:rsid w:val="00D43955"/>
    <w:rsid w:val="00D54B44"/>
    <w:rsid w:val="00D85BE0"/>
    <w:rsid w:val="00D86165"/>
    <w:rsid w:val="00DD5BB7"/>
    <w:rsid w:val="00DF461C"/>
    <w:rsid w:val="00DF5D37"/>
    <w:rsid w:val="00E2560D"/>
    <w:rsid w:val="00E94036"/>
    <w:rsid w:val="00EB0EBA"/>
    <w:rsid w:val="00ED3E0E"/>
    <w:rsid w:val="00EE2FCD"/>
    <w:rsid w:val="00F246C9"/>
    <w:rsid w:val="00F25612"/>
    <w:rsid w:val="00F43E6F"/>
    <w:rsid w:val="00F441CC"/>
    <w:rsid w:val="00F56AA4"/>
    <w:rsid w:val="00F70A52"/>
    <w:rsid w:val="00F9048C"/>
    <w:rsid w:val="00FD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</w:latentStyles>
  <w:style w:type="paragraph" w:default="1" w:styleId="Normal">
    <w:name w:val="Normal"/>
    <w:qFormat/>
    <w:rsid w:val="00E64EF6"/>
    <w:pPr>
      <w:widowControl w:val="0"/>
      <w:suppressAutoHyphens/>
      <w:spacing w:before="86" w:after="86"/>
      <w:ind w:left="86" w:right="86"/>
    </w:pPr>
    <w:rPr>
      <w:sz w:val="24"/>
      <w:szCs w:val="24"/>
    </w:rPr>
  </w:style>
  <w:style w:type="paragraph" w:styleId="Heading1">
    <w:name w:val="heading 1"/>
    <w:basedOn w:val="Heading"/>
    <w:next w:val="BodyText"/>
    <w:qFormat/>
    <w:rsid w:val="00E64EF6"/>
    <w:pPr>
      <w:tabs>
        <w:tab w:val="num" w:pos="0"/>
      </w:tabs>
      <w:ind w:left="0"/>
      <w:outlineLvl w:val="0"/>
    </w:pPr>
    <w:rPr>
      <w:rFonts w:ascii="Thorndale" w:hAnsi="Thorndale"/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rsid w:val="00E64EF6"/>
    <w:pPr>
      <w:tabs>
        <w:tab w:val="num" w:pos="0"/>
      </w:tabs>
      <w:ind w:left="0"/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rsid w:val="00E64EF6"/>
    <w:pPr>
      <w:tabs>
        <w:tab w:val="num" w:pos="0"/>
      </w:tabs>
      <w:ind w:left="0"/>
      <w:outlineLvl w:val="2"/>
    </w:pPr>
    <w:rPr>
      <w:b/>
      <w:bCs/>
      <w:sz w:val="26"/>
      <w:szCs w:val="26"/>
    </w:rPr>
  </w:style>
  <w:style w:type="paragraph" w:styleId="Heading4">
    <w:name w:val="heading 4"/>
    <w:basedOn w:val="Heading"/>
    <w:next w:val="BodyText"/>
    <w:qFormat/>
    <w:rsid w:val="00E64EF6"/>
    <w:pPr>
      <w:tabs>
        <w:tab w:val="num" w:pos="0"/>
      </w:tabs>
      <w:ind w:left="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BodyText"/>
    <w:qFormat/>
    <w:rsid w:val="00E64EF6"/>
    <w:pPr>
      <w:tabs>
        <w:tab w:val="num" w:pos="0"/>
      </w:tabs>
      <w:ind w:left="0"/>
      <w:outlineLvl w:val="4"/>
    </w:pPr>
    <w:rPr>
      <w:b/>
      <w:bCs/>
      <w:sz w:val="22"/>
      <w:szCs w:val="22"/>
    </w:rPr>
  </w:style>
  <w:style w:type="paragraph" w:styleId="Heading6">
    <w:name w:val="heading 6"/>
    <w:basedOn w:val="Heading"/>
    <w:next w:val="BodyText"/>
    <w:qFormat/>
    <w:rsid w:val="00E64EF6"/>
    <w:pPr>
      <w:tabs>
        <w:tab w:val="num" w:pos="0"/>
      </w:tabs>
      <w:ind w:left="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  <w:rsid w:val="00E64EF6"/>
  </w:style>
  <w:style w:type="character" w:customStyle="1" w:styleId="FootnoteCharacters">
    <w:name w:val="Footnote Characters"/>
    <w:rsid w:val="00E64EF6"/>
  </w:style>
  <w:style w:type="character" w:styleId="Hyperlink">
    <w:name w:val="Hyperlink"/>
    <w:rsid w:val="00E64EF6"/>
    <w:rPr>
      <w:color w:val="000080"/>
      <w:u w:val="single"/>
    </w:rPr>
  </w:style>
  <w:style w:type="character" w:customStyle="1" w:styleId="Bullets">
    <w:name w:val="Bullets"/>
    <w:rsid w:val="00E64EF6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rsid w:val="00E64EF6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BodyText">
    <w:name w:val="Body Text"/>
    <w:basedOn w:val="Normal"/>
    <w:link w:val="BodyTextChar"/>
    <w:rsid w:val="00E64EF6"/>
    <w:pPr>
      <w:spacing w:before="0" w:after="0"/>
      <w:ind w:left="0" w:right="0"/>
    </w:pPr>
  </w:style>
  <w:style w:type="paragraph" w:styleId="List">
    <w:name w:val="List"/>
    <w:basedOn w:val="BodyText"/>
    <w:rsid w:val="00E64EF6"/>
  </w:style>
  <w:style w:type="paragraph" w:styleId="Caption">
    <w:name w:val="caption"/>
    <w:basedOn w:val="Normal"/>
    <w:qFormat/>
    <w:rsid w:val="00E64EF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E64EF6"/>
    <w:pPr>
      <w:suppressLineNumbers/>
    </w:pPr>
  </w:style>
  <w:style w:type="paragraph" w:customStyle="1" w:styleId="HorizontalLine">
    <w:name w:val="Horizontal Line"/>
    <w:basedOn w:val="Normal"/>
    <w:next w:val="BodyText"/>
    <w:rsid w:val="00E64EF6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rsid w:val="00E64EF6"/>
    <w:pPr>
      <w:spacing w:before="0" w:after="0"/>
    </w:pPr>
    <w:rPr>
      <w:i/>
    </w:rPr>
  </w:style>
  <w:style w:type="paragraph" w:customStyle="1" w:styleId="TableContents">
    <w:name w:val="Table Contents"/>
    <w:basedOn w:val="BodyText"/>
    <w:rsid w:val="00E64EF6"/>
  </w:style>
  <w:style w:type="paragraph" w:styleId="Footer">
    <w:name w:val="footer"/>
    <w:basedOn w:val="Normal"/>
    <w:rsid w:val="00E64EF6"/>
    <w:pPr>
      <w:suppressLineNumbers/>
      <w:tabs>
        <w:tab w:val="center" w:pos="4904"/>
        <w:tab w:val="right" w:pos="9723"/>
      </w:tabs>
    </w:pPr>
  </w:style>
  <w:style w:type="paragraph" w:styleId="Header">
    <w:name w:val="header"/>
    <w:basedOn w:val="Normal"/>
    <w:rsid w:val="00E64EF6"/>
    <w:pPr>
      <w:suppressLineNumbers/>
      <w:tabs>
        <w:tab w:val="center" w:pos="4904"/>
        <w:tab w:val="right" w:pos="9723"/>
      </w:tabs>
    </w:pPr>
  </w:style>
  <w:style w:type="paragraph" w:customStyle="1" w:styleId="Quotations">
    <w:name w:val="Quotations"/>
    <w:basedOn w:val="Normal"/>
    <w:rsid w:val="00E64EF6"/>
    <w:pPr>
      <w:pBdr>
        <w:top w:val="single" w:sz="1" w:space="7" w:color="C0C0C0"/>
        <w:left w:val="single" w:sz="1" w:space="7" w:color="C0C0C0"/>
        <w:bottom w:val="single" w:sz="1" w:space="7" w:color="C0C0C0"/>
        <w:right w:val="single" w:sz="1" w:space="7" w:color="C0C0C0"/>
      </w:pBdr>
      <w:spacing w:after="283"/>
      <w:ind w:left="567" w:right="567"/>
    </w:pPr>
  </w:style>
  <w:style w:type="character" w:styleId="Emphasis">
    <w:name w:val="Emphasis"/>
    <w:qFormat/>
    <w:rsid w:val="00BC24E9"/>
    <w:rPr>
      <w:i/>
      <w:iCs/>
    </w:rPr>
  </w:style>
  <w:style w:type="character" w:customStyle="1" w:styleId="BodyTextChar">
    <w:name w:val="Body Text Char"/>
    <w:link w:val="BodyText"/>
    <w:rsid w:val="00A77BB5"/>
    <w:rPr>
      <w:sz w:val="24"/>
      <w:szCs w:val="24"/>
    </w:rPr>
  </w:style>
  <w:style w:type="paragraph" w:styleId="BalloonText">
    <w:name w:val="Balloon Text"/>
    <w:basedOn w:val="Normal"/>
    <w:link w:val="BalloonTextChar"/>
    <w:rsid w:val="00A776A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776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</w:latentStyles>
  <w:style w:type="paragraph" w:default="1" w:styleId="Normal">
    <w:name w:val="Normal"/>
    <w:qFormat/>
    <w:rsid w:val="00E64EF6"/>
    <w:pPr>
      <w:widowControl w:val="0"/>
      <w:suppressAutoHyphens/>
      <w:spacing w:before="86" w:after="86"/>
      <w:ind w:left="86" w:right="86"/>
    </w:pPr>
    <w:rPr>
      <w:sz w:val="24"/>
      <w:szCs w:val="24"/>
    </w:rPr>
  </w:style>
  <w:style w:type="paragraph" w:styleId="Heading1">
    <w:name w:val="heading 1"/>
    <w:basedOn w:val="Heading"/>
    <w:next w:val="BodyText"/>
    <w:qFormat/>
    <w:rsid w:val="00E64EF6"/>
    <w:pPr>
      <w:tabs>
        <w:tab w:val="num" w:pos="0"/>
      </w:tabs>
      <w:ind w:left="0"/>
      <w:outlineLvl w:val="0"/>
    </w:pPr>
    <w:rPr>
      <w:rFonts w:ascii="Thorndale" w:hAnsi="Thorndale"/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rsid w:val="00E64EF6"/>
    <w:pPr>
      <w:tabs>
        <w:tab w:val="num" w:pos="0"/>
      </w:tabs>
      <w:ind w:left="0"/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rsid w:val="00E64EF6"/>
    <w:pPr>
      <w:tabs>
        <w:tab w:val="num" w:pos="0"/>
      </w:tabs>
      <w:ind w:left="0"/>
      <w:outlineLvl w:val="2"/>
    </w:pPr>
    <w:rPr>
      <w:b/>
      <w:bCs/>
      <w:sz w:val="26"/>
      <w:szCs w:val="26"/>
    </w:rPr>
  </w:style>
  <w:style w:type="paragraph" w:styleId="Heading4">
    <w:name w:val="heading 4"/>
    <w:basedOn w:val="Heading"/>
    <w:next w:val="BodyText"/>
    <w:qFormat/>
    <w:rsid w:val="00E64EF6"/>
    <w:pPr>
      <w:tabs>
        <w:tab w:val="num" w:pos="0"/>
      </w:tabs>
      <w:ind w:left="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BodyText"/>
    <w:qFormat/>
    <w:rsid w:val="00E64EF6"/>
    <w:pPr>
      <w:tabs>
        <w:tab w:val="num" w:pos="0"/>
      </w:tabs>
      <w:ind w:left="0"/>
      <w:outlineLvl w:val="4"/>
    </w:pPr>
    <w:rPr>
      <w:b/>
      <w:bCs/>
      <w:sz w:val="22"/>
      <w:szCs w:val="22"/>
    </w:rPr>
  </w:style>
  <w:style w:type="paragraph" w:styleId="Heading6">
    <w:name w:val="heading 6"/>
    <w:basedOn w:val="Heading"/>
    <w:next w:val="BodyText"/>
    <w:qFormat/>
    <w:rsid w:val="00E64EF6"/>
    <w:pPr>
      <w:tabs>
        <w:tab w:val="num" w:pos="0"/>
      </w:tabs>
      <w:ind w:left="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  <w:rsid w:val="00E64EF6"/>
  </w:style>
  <w:style w:type="character" w:customStyle="1" w:styleId="FootnoteCharacters">
    <w:name w:val="Footnote Characters"/>
    <w:rsid w:val="00E64EF6"/>
  </w:style>
  <w:style w:type="character" w:styleId="Hyperlink">
    <w:name w:val="Hyperlink"/>
    <w:rsid w:val="00E64EF6"/>
    <w:rPr>
      <w:color w:val="000080"/>
      <w:u w:val="single"/>
    </w:rPr>
  </w:style>
  <w:style w:type="character" w:customStyle="1" w:styleId="Bullets">
    <w:name w:val="Bullets"/>
    <w:rsid w:val="00E64EF6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rsid w:val="00E64EF6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BodyText">
    <w:name w:val="Body Text"/>
    <w:basedOn w:val="Normal"/>
    <w:link w:val="BodyTextChar"/>
    <w:rsid w:val="00E64EF6"/>
    <w:pPr>
      <w:spacing w:before="0" w:after="0"/>
      <w:ind w:left="0" w:right="0"/>
    </w:pPr>
  </w:style>
  <w:style w:type="paragraph" w:styleId="List">
    <w:name w:val="List"/>
    <w:basedOn w:val="BodyText"/>
    <w:rsid w:val="00E64EF6"/>
  </w:style>
  <w:style w:type="paragraph" w:styleId="Caption">
    <w:name w:val="caption"/>
    <w:basedOn w:val="Normal"/>
    <w:qFormat/>
    <w:rsid w:val="00E64EF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E64EF6"/>
    <w:pPr>
      <w:suppressLineNumbers/>
    </w:pPr>
  </w:style>
  <w:style w:type="paragraph" w:customStyle="1" w:styleId="HorizontalLine">
    <w:name w:val="Horizontal Line"/>
    <w:basedOn w:val="Normal"/>
    <w:next w:val="BodyText"/>
    <w:rsid w:val="00E64EF6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rsid w:val="00E64EF6"/>
    <w:pPr>
      <w:spacing w:before="0" w:after="0"/>
    </w:pPr>
    <w:rPr>
      <w:i/>
    </w:rPr>
  </w:style>
  <w:style w:type="paragraph" w:customStyle="1" w:styleId="TableContents">
    <w:name w:val="Table Contents"/>
    <w:basedOn w:val="BodyText"/>
    <w:rsid w:val="00E64EF6"/>
  </w:style>
  <w:style w:type="paragraph" w:styleId="Footer">
    <w:name w:val="footer"/>
    <w:basedOn w:val="Normal"/>
    <w:rsid w:val="00E64EF6"/>
    <w:pPr>
      <w:suppressLineNumbers/>
      <w:tabs>
        <w:tab w:val="center" w:pos="4904"/>
        <w:tab w:val="right" w:pos="9723"/>
      </w:tabs>
    </w:pPr>
  </w:style>
  <w:style w:type="paragraph" w:styleId="Header">
    <w:name w:val="header"/>
    <w:basedOn w:val="Normal"/>
    <w:rsid w:val="00E64EF6"/>
    <w:pPr>
      <w:suppressLineNumbers/>
      <w:tabs>
        <w:tab w:val="center" w:pos="4904"/>
        <w:tab w:val="right" w:pos="9723"/>
      </w:tabs>
    </w:pPr>
  </w:style>
  <w:style w:type="paragraph" w:customStyle="1" w:styleId="Quotations">
    <w:name w:val="Quotations"/>
    <w:basedOn w:val="Normal"/>
    <w:rsid w:val="00E64EF6"/>
    <w:pPr>
      <w:pBdr>
        <w:top w:val="single" w:sz="1" w:space="7" w:color="C0C0C0"/>
        <w:left w:val="single" w:sz="1" w:space="7" w:color="C0C0C0"/>
        <w:bottom w:val="single" w:sz="1" w:space="7" w:color="C0C0C0"/>
        <w:right w:val="single" w:sz="1" w:space="7" w:color="C0C0C0"/>
      </w:pBdr>
      <w:spacing w:after="283"/>
      <w:ind w:left="567" w:right="567"/>
    </w:pPr>
  </w:style>
  <w:style w:type="character" w:styleId="Emphasis">
    <w:name w:val="Emphasis"/>
    <w:qFormat/>
    <w:rsid w:val="00BC24E9"/>
    <w:rPr>
      <w:i/>
      <w:iCs/>
    </w:rPr>
  </w:style>
  <w:style w:type="character" w:customStyle="1" w:styleId="BodyTextChar">
    <w:name w:val="Body Text Char"/>
    <w:link w:val="BodyText"/>
    <w:rsid w:val="00A77BB5"/>
    <w:rPr>
      <w:sz w:val="24"/>
      <w:szCs w:val="24"/>
    </w:rPr>
  </w:style>
  <w:style w:type="paragraph" w:styleId="BalloonText">
    <w:name w:val="Balloon Text"/>
    <w:basedOn w:val="Normal"/>
    <w:link w:val="BalloonTextChar"/>
    <w:rsid w:val="00A776A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776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1D423-B701-4091-9F98-34644ABDA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Fehrenbach</vt:lpstr>
    </vt:vector>
  </TitlesOfParts>
  <Company>University of Michigan Libraries</Company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Fehrenbach</dc:title>
  <dc:creator>Daniel</dc:creator>
  <cp:lastModifiedBy>Daniel Fehrenbach</cp:lastModifiedBy>
  <cp:revision>16</cp:revision>
  <cp:lastPrinted>2010-03-26T00:18:00Z</cp:lastPrinted>
  <dcterms:created xsi:type="dcterms:W3CDTF">2011-09-21T02:35:00Z</dcterms:created>
  <dcterms:modified xsi:type="dcterms:W3CDTF">2011-09-21T03:27:00Z</dcterms:modified>
</cp:coreProperties>
</file>